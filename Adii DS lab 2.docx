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CD202" w14:textId="41A10F29" w:rsidR="00697C9E" w:rsidRDefault="005F6C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Eperiment</w:t>
      </w:r>
      <w:r w:rsidR="00D55478" w:rsidRPr="009072D5">
        <w:rPr>
          <w:rFonts w:ascii="Times New Roman" w:hAnsi="Times New Roman" w:cs="Times New Roman"/>
          <w:b/>
        </w:rPr>
        <w:t>-2A</w:t>
      </w:r>
    </w:p>
    <w:p w14:paraId="111DC44F" w14:textId="77777777" w:rsidR="00E97F46" w:rsidRDefault="00E97F46">
      <w:pPr>
        <w:rPr>
          <w:rFonts w:ascii="Times New Roman" w:hAnsi="Times New Roman" w:cs="Times New Roman"/>
          <w:b/>
        </w:rPr>
      </w:pPr>
    </w:p>
    <w:p w14:paraId="7DF2F814" w14:textId="77777777" w:rsidR="00E97F46" w:rsidRDefault="00E97F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 xml:space="preserve">Aim:- </w:t>
      </w:r>
      <w:r>
        <w:rPr>
          <w:rFonts w:ascii="Times New Roman" w:hAnsi="Times New Roman" w:cs="Times New Roman"/>
          <w:sz w:val="22"/>
          <w:szCs w:val="22"/>
        </w:rPr>
        <w:t xml:space="preserve">Search the Song from yours mobile music playlist which are already arranged in the    </w:t>
      </w:r>
    </w:p>
    <w:p w14:paraId="582CED6F" w14:textId="77777777" w:rsidR="00E97F46" w:rsidRDefault="00E97F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alphabetical order. If the song is found in the play list, return the position of the song  </w:t>
      </w:r>
    </w:p>
    <w:p w14:paraId="3E00C3F2" w14:textId="125B70CC" w:rsidR="00E97F46" w:rsidRDefault="00E97F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in the play list.</w:t>
      </w:r>
    </w:p>
    <w:p w14:paraId="22C24034" w14:textId="77777777" w:rsidR="00737014" w:rsidRDefault="00737014">
      <w:pPr>
        <w:rPr>
          <w:rFonts w:ascii="Times New Roman" w:hAnsi="Times New Roman" w:cs="Times New Roman"/>
          <w:b/>
        </w:rPr>
      </w:pPr>
    </w:p>
    <w:p w14:paraId="590308B1" w14:textId="698497C4" w:rsidR="00E97F46" w:rsidRDefault="00E97F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Algorithm:-</w:t>
      </w:r>
    </w:p>
    <w:p w14:paraId="5ACF6957" w14:textId="77777777" w:rsidR="005F6C3A" w:rsidRDefault="005F6C3A" w:rsidP="007370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C1C1C"/>
          <w:sz w:val="22"/>
          <w:szCs w:val="22"/>
        </w:rPr>
      </w:pPr>
    </w:p>
    <w:p w14:paraId="76182B0D" w14:textId="604122E6" w:rsidR="00737014" w:rsidRPr="00737014" w:rsidRDefault="00737014" w:rsidP="007370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C1C1C"/>
          <w:sz w:val="22"/>
          <w:szCs w:val="22"/>
        </w:rPr>
      </w:pP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Step 1: Set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L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to 0 and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R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to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n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− 1.</w:t>
      </w:r>
    </w:p>
    <w:p w14:paraId="183897EC" w14:textId="3DE4C432" w:rsidR="00737014" w:rsidRPr="00737014" w:rsidRDefault="00737014" w:rsidP="007370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C1C1C"/>
          <w:sz w:val="22"/>
          <w:szCs w:val="22"/>
        </w:rPr>
      </w:pP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Step 2: If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L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&gt;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R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>, the search terminates as unsuccessful.</w:t>
      </w:r>
    </w:p>
    <w:p w14:paraId="4E28F87F" w14:textId="0C47888F" w:rsidR="00737014" w:rsidRPr="00737014" w:rsidRDefault="00737014" w:rsidP="007370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C1C1C"/>
          <w:sz w:val="22"/>
          <w:szCs w:val="22"/>
        </w:rPr>
      </w:pP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Step 3: Set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m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(the position of the middle element) to the </w:t>
      </w:r>
      <w:hyperlink r:id="rId8" w:history="1">
        <w:r w:rsidRPr="00737014">
          <w:rPr>
            <w:rFonts w:ascii="Times New Roman" w:hAnsi="Times New Roman" w:cs="Times New Roman"/>
            <w:color w:val="092F9D"/>
            <w:sz w:val="22"/>
            <w:szCs w:val="22"/>
          </w:rPr>
          <w:t>floor</w:t>
        </w:r>
      </w:hyperlink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of (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L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+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R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>) / 2.</w:t>
      </w:r>
    </w:p>
    <w:p w14:paraId="14D21015" w14:textId="2F4E99FC" w:rsidR="00737014" w:rsidRPr="00737014" w:rsidRDefault="00737014" w:rsidP="007370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1C1C1C"/>
          <w:sz w:val="22"/>
          <w:szCs w:val="22"/>
        </w:rPr>
      </w:pP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     Step 4: If A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  <w:vertAlign w:val="subscript"/>
        </w:rPr>
        <w:t>m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&lt;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T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, set L to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m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+ 1 and go to step 2.</w:t>
      </w:r>
    </w:p>
    <w:p w14:paraId="59BFB757" w14:textId="75762FAF" w:rsidR="00737014" w:rsidRPr="00737014" w:rsidRDefault="00737014" w:rsidP="007370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C1C1C"/>
          <w:sz w:val="22"/>
          <w:szCs w:val="22"/>
        </w:rPr>
      </w:pP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            Step 5: If A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  <w:vertAlign w:val="subscript"/>
        </w:rPr>
        <w:t>m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&gt; T, set R to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m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– 1 and go to step 2.</w:t>
      </w:r>
    </w:p>
    <w:p w14:paraId="64714C2F" w14:textId="1CA5BC78" w:rsidR="00E97F46" w:rsidRPr="00737014" w:rsidRDefault="00737014" w:rsidP="00737014">
      <w:pPr>
        <w:rPr>
          <w:rFonts w:ascii="Times New Roman" w:hAnsi="Times New Roman" w:cs="Times New Roman"/>
          <w:b/>
          <w:sz w:val="22"/>
          <w:szCs w:val="22"/>
        </w:rPr>
      </w:pP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            Step 6:Now A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  <w:vertAlign w:val="subscript"/>
        </w:rPr>
        <w:t>m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 =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T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 xml:space="preserve">, the search is done; return </w:t>
      </w:r>
      <w:r w:rsidRPr="00737014">
        <w:rPr>
          <w:rFonts w:ascii="Times New Roman" w:hAnsi="Times New Roman" w:cs="Times New Roman"/>
          <w:i/>
          <w:iCs/>
          <w:color w:val="1C1C1C"/>
          <w:sz w:val="22"/>
          <w:szCs w:val="22"/>
        </w:rPr>
        <w:t>m</w:t>
      </w:r>
      <w:r w:rsidRPr="00737014">
        <w:rPr>
          <w:rFonts w:ascii="Times New Roman" w:hAnsi="Times New Roman" w:cs="Times New Roman"/>
          <w:color w:val="1C1C1C"/>
          <w:sz w:val="22"/>
          <w:szCs w:val="22"/>
        </w:rPr>
        <w:t>.</w:t>
      </w:r>
    </w:p>
    <w:p w14:paraId="0DD0F54F" w14:textId="77777777" w:rsidR="009072D5" w:rsidRDefault="009072D5">
      <w:pPr>
        <w:rPr>
          <w:rFonts w:ascii="Times New Roman" w:hAnsi="Times New Roman" w:cs="Times New Roman"/>
          <w:b/>
        </w:rPr>
      </w:pPr>
    </w:p>
    <w:p w14:paraId="2D118459" w14:textId="77777777" w:rsidR="00D55478" w:rsidRPr="009072D5" w:rsidRDefault="00D55478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 xml:space="preserve">Code- </w:t>
      </w:r>
    </w:p>
    <w:p w14:paraId="1D3C0616" w14:textId="77777777" w:rsidR="00737014" w:rsidRDefault="00737014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40F1A49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2700EBB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string.h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FF1D5DA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14:paraId="3BA5F5B2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{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min=0,mid,max=5,pos,i;</w:t>
      </w:r>
    </w:p>
    <w:p w14:paraId="68CF7DE9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char a[5][50],t[50];</w:t>
      </w:r>
    </w:p>
    <w:p w14:paraId="7B1E4216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for(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=0;i&lt;5;i++)</w:t>
      </w:r>
    </w:p>
    <w:p w14:paraId="52DA3C27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</w:t>
      </w:r>
    </w:p>
    <w:p w14:paraId="19428F3E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gets(a[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]);</w:t>
      </w:r>
    </w:p>
    <w:p w14:paraId="297E06A8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}</w:t>
      </w:r>
    </w:p>
    <w:p w14:paraId="62D2194B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("enter the string");</w:t>
      </w:r>
    </w:p>
    <w:p w14:paraId="31215047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gets(t);</w:t>
      </w:r>
    </w:p>
    <w:p w14:paraId="66117B33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while(min&lt;=max)</w:t>
      </w:r>
    </w:p>
    <w:p w14:paraId="47B03156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</w:t>
      </w:r>
    </w:p>
    <w:p w14:paraId="4D6199F7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mid=(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min+max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)/2;</w:t>
      </w:r>
    </w:p>
    <w:p w14:paraId="345C7DE2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strcmp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(a[mid],t)==0)</w:t>
      </w:r>
    </w:p>
    <w:p w14:paraId="5B56292E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{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=mid+1;</w:t>
      </w:r>
    </w:p>
    <w:p w14:paraId="1376C100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break;</w:t>
      </w:r>
    </w:p>
    <w:p w14:paraId="4DD6D712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46059E9D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else if(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strcmp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t,a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[mid])&lt;0)</w:t>
      </w:r>
    </w:p>
    <w:p w14:paraId="60A2B50A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{</w:t>
      </w:r>
    </w:p>
    <w:p w14:paraId="5D082FD3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min=mid+1;</w:t>
      </w:r>
    </w:p>
    <w:p w14:paraId="1E1FA0C6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3E678DB8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else if(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strcmp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t,a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[mid])&lt;0)</w:t>
      </w:r>
    </w:p>
    <w:p w14:paraId="25B491C1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{</w:t>
      </w:r>
    </w:p>
    <w:p w14:paraId="1B485EA6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min=mid+1;</w:t>
      </w:r>
    </w:p>
    <w:p w14:paraId="4263CF5C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0A16DA16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}</w:t>
      </w:r>
    </w:p>
    <w:p w14:paraId="29B9336B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&gt;-1)</w:t>
      </w:r>
    </w:p>
    <w:p w14:paraId="40F656E7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</w:t>
      </w:r>
    </w:p>
    <w:p w14:paraId="4570BD40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%s found at %d",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t,pos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1191838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}</w:t>
      </w:r>
    </w:p>
    <w:p w14:paraId="0AC2D944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else</w:t>
      </w:r>
    </w:p>
    <w:p w14:paraId="7015ACAA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</w:t>
      </w:r>
    </w:p>
    <w:p w14:paraId="0A8DE0FC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("element not found");</w:t>
      </w:r>
    </w:p>
    <w:p w14:paraId="7FFCD452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}</w:t>
      </w:r>
    </w:p>
    <w:p w14:paraId="216A5782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return 0;</w:t>
      </w:r>
    </w:p>
    <w:p w14:paraId="07ABEAAD" w14:textId="77777777" w:rsidR="00D55478" w:rsidRPr="009072D5" w:rsidRDefault="00D55478" w:rsidP="00D55478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}</w:t>
      </w:r>
    </w:p>
    <w:p w14:paraId="69569728" w14:textId="77777777" w:rsidR="00D55478" w:rsidRPr="009072D5" w:rsidRDefault="00D55478" w:rsidP="00D55478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9F1CF18" w14:textId="77777777" w:rsidR="00D55478" w:rsidRPr="009072D5" w:rsidRDefault="00D55478" w:rsidP="00D55478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CA2A556" w14:textId="77777777" w:rsidR="00D55478" w:rsidRPr="009072D5" w:rsidRDefault="00D55478" w:rsidP="00D55478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6AD9102" w14:textId="77777777" w:rsidR="00D55478" w:rsidRPr="009072D5" w:rsidRDefault="00D55478" w:rsidP="00D55478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5AA3EC9" w14:textId="77777777" w:rsidR="00D55478" w:rsidRPr="009072D5" w:rsidRDefault="00D55478" w:rsidP="00D55478">
      <w:pPr>
        <w:rPr>
          <w:rFonts w:ascii="Times New Roman" w:hAnsi="Times New Roman" w:cs="Times New Roman"/>
          <w:b/>
          <w:color w:val="000000"/>
        </w:rPr>
      </w:pPr>
      <w:r w:rsidRPr="009072D5">
        <w:rPr>
          <w:rFonts w:ascii="Times New Roman" w:hAnsi="Times New Roman" w:cs="Times New Roman"/>
          <w:b/>
          <w:color w:val="000000"/>
        </w:rPr>
        <w:t>Output:-</w:t>
      </w:r>
    </w:p>
    <w:p w14:paraId="2F377B57" w14:textId="77777777" w:rsidR="00D55478" w:rsidRPr="009072D5" w:rsidRDefault="00D55478" w:rsidP="00D55478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E8375AB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abc</w:t>
      </w:r>
      <w:proofErr w:type="spellEnd"/>
    </w:p>
    <w:p w14:paraId="144622C0" w14:textId="10AA9194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def</w:t>
      </w:r>
      <w:proofErr w:type="spellEnd"/>
    </w:p>
    <w:p w14:paraId="61AFDC84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ghi</w:t>
      </w:r>
      <w:proofErr w:type="spellEnd"/>
    </w:p>
    <w:p w14:paraId="32AB99B5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jkl</w:t>
      </w:r>
      <w:proofErr w:type="spellEnd"/>
    </w:p>
    <w:p w14:paraId="7C3481DA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mno</w:t>
      </w:r>
      <w:proofErr w:type="spellEnd"/>
    </w:p>
    <w:p w14:paraId="056684E1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the string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ghi</w:t>
      </w:r>
      <w:proofErr w:type="spellEnd"/>
    </w:p>
    <w:p w14:paraId="490468CE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5A166EE" w14:textId="77777777" w:rsidR="009072D5" w:rsidRDefault="00D55478" w:rsidP="00D55478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ghi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found at 3</w:t>
      </w:r>
    </w:p>
    <w:p w14:paraId="1125C5F0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712740C1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09EC31A4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7A9FA372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594E3B6B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294A68CA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26A2DCF5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51037919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0D49829C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58245BEF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05E7C1AF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26FE1298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7C1C17A6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5CC4319D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6DB04D0B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1F888640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5393046A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4A1D3511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5D89AFDB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062C46DE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6BA7721C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11D1969C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308B8AA8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74531A68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3328FDA5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46977224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3B02A8B1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700E716E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75226EB6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44FE2FBB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6679FD43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70F5D57E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220C4108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4B2785EE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4649D3E0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19521F1B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7E800368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501CE1F0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501EE66B" w14:textId="49A63D90" w:rsidR="00D55478" w:rsidRDefault="00D55478" w:rsidP="00D55478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Ex</w:t>
      </w:r>
      <w:r w:rsidR="005F6C3A">
        <w:rPr>
          <w:rFonts w:ascii="Times New Roman" w:hAnsi="Times New Roman" w:cs="Times New Roman"/>
          <w:b/>
        </w:rPr>
        <w:t>periment</w:t>
      </w:r>
      <w:r w:rsidRPr="009072D5">
        <w:rPr>
          <w:rFonts w:ascii="Times New Roman" w:hAnsi="Times New Roman" w:cs="Times New Roman"/>
          <w:b/>
        </w:rPr>
        <w:t>-:2B</w:t>
      </w:r>
    </w:p>
    <w:p w14:paraId="7F1493B8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61EFBC5B" w14:textId="77777777" w:rsidR="00737014" w:rsidRDefault="00737014" w:rsidP="00D5547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>Aim:-</w:t>
      </w:r>
      <w:r>
        <w:rPr>
          <w:rFonts w:ascii="Times New Roman" w:hAnsi="Times New Roman" w:cs="Times New Roman"/>
          <w:sz w:val="22"/>
          <w:szCs w:val="22"/>
        </w:rPr>
        <w:t xml:space="preserve">To find the element for the array. Find the position of that element for the array and     </w:t>
      </w:r>
    </w:p>
    <w:p w14:paraId="5373EA63" w14:textId="0E5E9621" w:rsidR="00737014" w:rsidRPr="00737014" w:rsidRDefault="00737014" w:rsidP="00D5547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return its value of its similar value. </w:t>
      </w:r>
    </w:p>
    <w:p w14:paraId="20F3AB36" w14:textId="77777777" w:rsidR="00737014" w:rsidRDefault="00737014" w:rsidP="00D55478">
      <w:pPr>
        <w:rPr>
          <w:rFonts w:ascii="Times New Roman" w:hAnsi="Times New Roman" w:cs="Times New Roman"/>
          <w:b/>
        </w:rPr>
      </w:pPr>
    </w:p>
    <w:p w14:paraId="65EDD73C" w14:textId="706712C7" w:rsidR="00737014" w:rsidRDefault="00737014" w:rsidP="00D554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Algorithm:-</w:t>
      </w:r>
    </w:p>
    <w:p w14:paraId="7245A752" w14:textId="77777777" w:rsidR="00737014" w:rsidRPr="00737014" w:rsidRDefault="00737014" w:rsidP="007370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2"/>
          <w:szCs w:val="22"/>
        </w:rPr>
      </w:pPr>
      <w:r w:rsidRPr="00737014">
        <w:rPr>
          <w:rFonts w:ascii="Times New Roman" w:hAnsi="Times New Roman" w:cs="Times New Roman"/>
          <w:color w:val="6A0043"/>
          <w:sz w:val="22"/>
          <w:szCs w:val="22"/>
        </w:rPr>
        <w:t>Step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1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: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6A0043"/>
          <w:sz w:val="22"/>
          <w:szCs w:val="22"/>
        </w:rPr>
        <w:t>Set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proofErr w:type="spellStart"/>
      <w:r w:rsidRPr="00737014">
        <w:rPr>
          <w:rFonts w:ascii="Times New Roman" w:hAnsi="Times New Roman" w:cs="Times New Roman"/>
          <w:color w:val="252525"/>
          <w:sz w:val="22"/>
          <w:szCs w:val="22"/>
        </w:rPr>
        <w:t>i</w:t>
      </w:r>
      <w:proofErr w:type="spellEnd"/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to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1</w:t>
      </w:r>
    </w:p>
    <w:p w14:paraId="7530E421" w14:textId="77777777" w:rsidR="00737014" w:rsidRPr="00737014" w:rsidRDefault="00737014" w:rsidP="007370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2"/>
          <w:szCs w:val="22"/>
        </w:rPr>
      </w:pPr>
      <w:r w:rsidRPr="00737014">
        <w:rPr>
          <w:rFonts w:ascii="Times New Roman" w:hAnsi="Times New Roman" w:cs="Times New Roman"/>
          <w:color w:val="6A0043"/>
          <w:sz w:val="22"/>
          <w:szCs w:val="22"/>
        </w:rPr>
        <w:t>Step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2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: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00075"/>
          <w:sz w:val="22"/>
          <w:szCs w:val="22"/>
        </w:rPr>
        <w:t>if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proofErr w:type="spellStart"/>
      <w:r w:rsidRPr="00737014">
        <w:rPr>
          <w:rFonts w:ascii="Times New Roman" w:hAnsi="Times New Roman" w:cs="Times New Roman"/>
          <w:color w:val="252525"/>
          <w:sz w:val="22"/>
          <w:szCs w:val="22"/>
        </w:rPr>
        <w:t>i</w:t>
      </w:r>
      <w:proofErr w:type="spellEnd"/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&gt;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n </w:t>
      </w:r>
      <w:r w:rsidRPr="00737014">
        <w:rPr>
          <w:rFonts w:ascii="Times New Roman" w:hAnsi="Times New Roman" w:cs="Times New Roman"/>
          <w:color w:val="000075"/>
          <w:sz w:val="22"/>
          <w:szCs w:val="22"/>
        </w:rPr>
        <w:t>then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go to step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7</w:t>
      </w:r>
    </w:p>
    <w:p w14:paraId="6FACC331" w14:textId="77777777" w:rsidR="00737014" w:rsidRPr="00737014" w:rsidRDefault="00737014" w:rsidP="007370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2"/>
          <w:szCs w:val="22"/>
        </w:rPr>
      </w:pPr>
      <w:r w:rsidRPr="00737014">
        <w:rPr>
          <w:rFonts w:ascii="Times New Roman" w:hAnsi="Times New Roman" w:cs="Times New Roman"/>
          <w:color w:val="6A0043"/>
          <w:sz w:val="22"/>
          <w:szCs w:val="22"/>
        </w:rPr>
        <w:t>Step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3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: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00075"/>
          <w:sz w:val="22"/>
          <w:szCs w:val="22"/>
        </w:rPr>
        <w:t>if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A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[</w:t>
      </w:r>
      <w:proofErr w:type="spellStart"/>
      <w:r w:rsidRPr="00737014">
        <w:rPr>
          <w:rFonts w:ascii="Times New Roman" w:hAnsi="Times New Roman" w:cs="Times New Roman"/>
          <w:color w:val="252525"/>
          <w:sz w:val="22"/>
          <w:szCs w:val="22"/>
        </w:rPr>
        <w:t>i</w:t>
      </w:r>
      <w:proofErr w:type="spellEnd"/>
      <w:r w:rsidRPr="00737014">
        <w:rPr>
          <w:rFonts w:ascii="Times New Roman" w:hAnsi="Times New Roman" w:cs="Times New Roman"/>
          <w:color w:val="535502"/>
          <w:sz w:val="22"/>
          <w:szCs w:val="22"/>
        </w:rPr>
        <w:t>]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x </w:t>
      </w:r>
      <w:r w:rsidRPr="00737014">
        <w:rPr>
          <w:rFonts w:ascii="Times New Roman" w:hAnsi="Times New Roman" w:cs="Times New Roman"/>
          <w:color w:val="000075"/>
          <w:sz w:val="22"/>
          <w:szCs w:val="22"/>
        </w:rPr>
        <w:t>then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go to step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6</w:t>
      </w:r>
    </w:p>
    <w:p w14:paraId="51C91CB8" w14:textId="77777777" w:rsidR="00737014" w:rsidRPr="00737014" w:rsidRDefault="00737014" w:rsidP="007370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2"/>
          <w:szCs w:val="22"/>
        </w:rPr>
      </w:pPr>
      <w:r w:rsidRPr="00737014">
        <w:rPr>
          <w:rFonts w:ascii="Times New Roman" w:hAnsi="Times New Roman" w:cs="Times New Roman"/>
          <w:color w:val="6A0043"/>
          <w:sz w:val="22"/>
          <w:szCs w:val="22"/>
        </w:rPr>
        <w:t>Step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4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: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6A0043"/>
          <w:sz w:val="22"/>
          <w:szCs w:val="22"/>
        </w:rPr>
        <w:t>Set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proofErr w:type="spellStart"/>
      <w:r w:rsidRPr="00737014">
        <w:rPr>
          <w:rFonts w:ascii="Times New Roman" w:hAnsi="Times New Roman" w:cs="Times New Roman"/>
          <w:color w:val="252525"/>
          <w:sz w:val="22"/>
          <w:szCs w:val="22"/>
        </w:rPr>
        <w:t>i</w:t>
      </w:r>
      <w:proofErr w:type="spellEnd"/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to </w:t>
      </w:r>
      <w:proofErr w:type="spellStart"/>
      <w:r w:rsidRPr="00737014">
        <w:rPr>
          <w:rFonts w:ascii="Times New Roman" w:hAnsi="Times New Roman" w:cs="Times New Roman"/>
          <w:color w:val="252525"/>
          <w:sz w:val="22"/>
          <w:szCs w:val="22"/>
        </w:rPr>
        <w:t>i</w:t>
      </w:r>
      <w:proofErr w:type="spellEnd"/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+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1</w:t>
      </w:r>
    </w:p>
    <w:p w14:paraId="2B5FAAAB" w14:textId="77777777" w:rsidR="00737014" w:rsidRPr="00737014" w:rsidRDefault="00737014" w:rsidP="007370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2"/>
          <w:szCs w:val="22"/>
        </w:rPr>
      </w:pPr>
      <w:r w:rsidRPr="00737014">
        <w:rPr>
          <w:rFonts w:ascii="Times New Roman" w:hAnsi="Times New Roman" w:cs="Times New Roman"/>
          <w:color w:val="6A0043"/>
          <w:sz w:val="22"/>
          <w:szCs w:val="22"/>
        </w:rPr>
        <w:t>Step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5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: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6A0043"/>
          <w:sz w:val="22"/>
          <w:szCs w:val="22"/>
        </w:rPr>
        <w:t>Go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to </w:t>
      </w:r>
      <w:r w:rsidRPr="00737014">
        <w:rPr>
          <w:rFonts w:ascii="Times New Roman" w:hAnsi="Times New Roman" w:cs="Times New Roman"/>
          <w:color w:val="6A0043"/>
          <w:sz w:val="22"/>
          <w:szCs w:val="22"/>
        </w:rPr>
        <w:t>Step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2</w:t>
      </w:r>
    </w:p>
    <w:p w14:paraId="10232436" w14:textId="77777777" w:rsidR="00737014" w:rsidRPr="00737014" w:rsidRDefault="00737014" w:rsidP="007370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2"/>
          <w:szCs w:val="22"/>
        </w:rPr>
      </w:pPr>
      <w:r w:rsidRPr="00737014">
        <w:rPr>
          <w:rFonts w:ascii="Times New Roman" w:hAnsi="Times New Roman" w:cs="Times New Roman"/>
          <w:color w:val="6A0043"/>
          <w:sz w:val="22"/>
          <w:szCs w:val="22"/>
        </w:rPr>
        <w:t>Step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6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: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6A0043"/>
          <w:sz w:val="22"/>
          <w:szCs w:val="22"/>
        </w:rPr>
        <w:t>Print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6A0043"/>
          <w:sz w:val="22"/>
          <w:szCs w:val="22"/>
        </w:rPr>
        <w:t>Element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x </w:t>
      </w:r>
      <w:r w:rsidRPr="00737014">
        <w:rPr>
          <w:rFonts w:ascii="Times New Roman" w:hAnsi="Times New Roman" w:cs="Times New Roman"/>
          <w:color w:val="6A0043"/>
          <w:sz w:val="22"/>
          <w:szCs w:val="22"/>
        </w:rPr>
        <w:t>Found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at index </w:t>
      </w:r>
      <w:proofErr w:type="spellStart"/>
      <w:r w:rsidRPr="00737014">
        <w:rPr>
          <w:rFonts w:ascii="Times New Roman" w:hAnsi="Times New Roman" w:cs="Times New Roman"/>
          <w:color w:val="252525"/>
          <w:sz w:val="22"/>
          <w:szCs w:val="22"/>
        </w:rPr>
        <w:t>i</w:t>
      </w:r>
      <w:proofErr w:type="spellEnd"/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00075"/>
          <w:sz w:val="22"/>
          <w:szCs w:val="22"/>
        </w:rPr>
        <w:t>and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go to step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8</w:t>
      </w:r>
    </w:p>
    <w:p w14:paraId="2F30E709" w14:textId="77777777" w:rsidR="00737014" w:rsidRPr="00737014" w:rsidRDefault="00737014" w:rsidP="007370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2"/>
          <w:szCs w:val="22"/>
        </w:rPr>
      </w:pPr>
      <w:r w:rsidRPr="00737014">
        <w:rPr>
          <w:rFonts w:ascii="Times New Roman" w:hAnsi="Times New Roman" w:cs="Times New Roman"/>
          <w:color w:val="6A0043"/>
          <w:sz w:val="22"/>
          <w:szCs w:val="22"/>
        </w:rPr>
        <w:t>Step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7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: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6A0043"/>
          <w:sz w:val="22"/>
          <w:szCs w:val="22"/>
        </w:rPr>
        <w:t>Print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element </w:t>
      </w:r>
      <w:r w:rsidRPr="00737014">
        <w:rPr>
          <w:rFonts w:ascii="Times New Roman" w:hAnsi="Times New Roman" w:cs="Times New Roman"/>
          <w:color w:val="000075"/>
          <w:sz w:val="22"/>
          <w:szCs w:val="22"/>
        </w:rPr>
        <w:t>not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found</w:t>
      </w:r>
    </w:p>
    <w:p w14:paraId="5DB21F7E" w14:textId="021C1FB0" w:rsidR="00737014" w:rsidRPr="00737014" w:rsidRDefault="00737014" w:rsidP="00737014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737014">
        <w:rPr>
          <w:rFonts w:ascii="Times New Roman" w:hAnsi="Times New Roman" w:cs="Times New Roman"/>
          <w:color w:val="6A0043"/>
          <w:sz w:val="22"/>
          <w:szCs w:val="22"/>
        </w:rPr>
        <w:t>Step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0B5453"/>
          <w:sz w:val="22"/>
          <w:szCs w:val="22"/>
        </w:rPr>
        <w:t>8</w:t>
      </w:r>
      <w:r w:rsidRPr="00737014">
        <w:rPr>
          <w:rFonts w:ascii="Times New Roman" w:hAnsi="Times New Roman" w:cs="Times New Roman"/>
          <w:color w:val="535502"/>
          <w:sz w:val="22"/>
          <w:szCs w:val="22"/>
        </w:rPr>
        <w:t>:</w:t>
      </w:r>
      <w:r w:rsidRPr="00737014">
        <w:rPr>
          <w:rFonts w:ascii="Times New Roman" w:hAnsi="Times New Roman" w:cs="Times New Roman"/>
          <w:color w:val="252525"/>
          <w:sz w:val="22"/>
          <w:szCs w:val="22"/>
        </w:rPr>
        <w:t xml:space="preserve"> </w:t>
      </w:r>
      <w:r w:rsidRPr="00737014">
        <w:rPr>
          <w:rFonts w:ascii="Times New Roman" w:hAnsi="Times New Roman" w:cs="Times New Roman"/>
          <w:color w:val="6A0043"/>
          <w:sz w:val="22"/>
          <w:szCs w:val="22"/>
        </w:rPr>
        <w:t>Exit</w:t>
      </w:r>
    </w:p>
    <w:p w14:paraId="0EB90CBE" w14:textId="77777777" w:rsidR="009072D5" w:rsidRPr="00737014" w:rsidRDefault="009072D5" w:rsidP="00D55478">
      <w:pPr>
        <w:rPr>
          <w:rFonts w:ascii="Times New Roman" w:hAnsi="Times New Roman" w:cs="Times New Roman"/>
          <w:b/>
          <w:sz w:val="22"/>
          <w:szCs w:val="22"/>
        </w:rPr>
      </w:pPr>
    </w:p>
    <w:p w14:paraId="4C7A83D1" w14:textId="77777777" w:rsidR="00D55478" w:rsidRPr="009072D5" w:rsidRDefault="00D55478" w:rsidP="00D55478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Code:-</w:t>
      </w:r>
    </w:p>
    <w:p w14:paraId="131FC6D0" w14:textId="77777777" w:rsidR="00D55478" w:rsidRPr="00D55478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51AE3E4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3A582DD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14:paraId="6F9A1460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050C9AA5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a[50],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i,t,pos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=-1,n;</w:t>
      </w:r>
    </w:p>
    <w:p w14:paraId="4F95517B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("enter the limit");</w:t>
      </w:r>
    </w:p>
    <w:p w14:paraId="2E63B599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d",&amp;n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23A8739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for(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5A626AF9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</w:t>
      </w:r>
    </w:p>
    <w:p w14:paraId="0CAEC76C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d",&amp;a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]);</w:t>
      </w:r>
    </w:p>
    <w:p w14:paraId="28254278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}</w:t>
      </w:r>
    </w:p>
    <w:p w14:paraId="3873ACF7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("enter no. to search for");</w:t>
      </w:r>
    </w:p>
    <w:p w14:paraId="48BF627C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d",&amp;t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1321852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for(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29DBE37F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</w:t>
      </w:r>
    </w:p>
    <w:p w14:paraId="73B35394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 (a[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]==t)</w:t>
      </w:r>
    </w:p>
    <w:p w14:paraId="419A49CE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{</w:t>
      </w:r>
    </w:p>
    <w:p w14:paraId="570E332F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=i+1;</w:t>
      </w:r>
    </w:p>
    <w:p w14:paraId="56CE79A0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break;</w:t>
      </w:r>
    </w:p>
    <w:p w14:paraId="4A1CCA03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4D7EBB97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}</w:t>
      </w:r>
    </w:p>
    <w:p w14:paraId="11EF7C48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&gt;-1)</w:t>
      </w:r>
    </w:p>
    <w:p w14:paraId="2B7F8344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55DB8884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 found at %d",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t,pos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62110E5C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4360DA87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else</w:t>
      </w:r>
    </w:p>
    <w:p w14:paraId="75AC5797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6FA920EE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("element not found");</w:t>
      </w:r>
    </w:p>
    <w:p w14:paraId="46614C03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1DADEB2E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return 0;</w:t>
      </w:r>
    </w:p>
    <w:p w14:paraId="34240041" w14:textId="77777777" w:rsidR="00D55478" w:rsidRPr="009072D5" w:rsidRDefault="00D55478" w:rsidP="00D55478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642A8E76" w14:textId="77777777" w:rsidR="00D55478" w:rsidRPr="009072D5" w:rsidRDefault="00D55478" w:rsidP="00D55478">
      <w:pPr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A81E55" w14:textId="77777777" w:rsidR="00D55478" w:rsidRPr="009072D5" w:rsidRDefault="00D55478" w:rsidP="00D55478">
      <w:pPr>
        <w:rPr>
          <w:rFonts w:ascii="Times New Roman" w:hAnsi="Times New Roman" w:cs="Times New Roman"/>
          <w:sz w:val="22"/>
          <w:szCs w:val="22"/>
        </w:rPr>
      </w:pPr>
    </w:p>
    <w:p w14:paraId="7FA07812" w14:textId="77777777" w:rsidR="00D55478" w:rsidRPr="009072D5" w:rsidRDefault="00D55478" w:rsidP="00D55478">
      <w:pPr>
        <w:rPr>
          <w:rFonts w:ascii="Times New Roman" w:hAnsi="Times New Roman" w:cs="Times New Roman"/>
          <w:sz w:val="22"/>
          <w:szCs w:val="22"/>
        </w:rPr>
      </w:pPr>
    </w:p>
    <w:p w14:paraId="4A2B3889" w14:textId="77777777" w:rsidR="00D55478" w:rsidRPr="009072D5" w:rsidRDefault="00D55478" w:rsidP="00D55478">
      <w:pPr>
        <w:rPr>
          <w:rFonts w:ascii="Times New Roman" w:hAnsi="Times New Roman" w:cs="Times New Roman"/>
          <w:sz w:val="22"/>
          <w:szCs w:val="22"/>
        </w:rPr>
      </w:pPr>
    </w:p>
    <w:p w14:paraId="7724AC1E" w14:textId="77777777" w:rsidR="00D55478" w:rsidRPr="009072D5" w:rsidRDefault="00D55478" w:rsidP="00D55478">
      <w:pPr>
        <w:rPr>
          <w:rFonts w:ascii="Times New Roman" w:hAnsi="Times New Roman" w:cs="Times New Roman"/>
          <w:sz w:val="22"/>
          <w:szCs w:val="22"/>
        </w:rPr>
      </w:pPr>
    </w:p>
    <w:p w14:paraId="54EBFE9F" w14:textId="77777777" w:rsidR="00D55478" w:rsidRPr="009072D5" w:rsidRDefault="00D55478" w:rsidP="00D55478">
      <w:pPr>
        <w:rPr>
          <w:rFonts w:ascii="Times New Roman" w:hAnsi="Times New Roman" w:cs="Times New Roman"/>
          <w:sz w:val="22"/>
          <w:szCs w:val="22"/>
        </w:rPr>
      </w:pPr>
    </w:p>
    <w:p w14:paraId="7C94002F" w14:textId="77777777" w:rsidR="00D55478" w:rsidRPr="009072D5" w:rsidRDefault="00D55478" w:rsidP="00D55478">
      <w:pPr>
        <w:rPr>
          <w:rFonts w:ascii="Times New Roman" w:hAnsi="Times New Roman" w:cs="Times New Roman"/>
          <w:sz w:val="22"/>
          <w:szCs w:val="22"/>
        </w:rPr>
      </w:pPr>
    </w:p>
    <w:p w14:paraId="54D816E4" w14:textId="77777777" w:rsidR="00D55478" w:rsidRPr="009072D5" w:rsidRDefault="00D55478" w:rsidP="00D55478">
      <w:pPr>
        <w:rPr>
          <w:rFonts w:ascii="Times New Roman" w:hAnsi="Times New Roman" w:cs="Times New Roman"/>
          <w:sz w:val="22"/>
          <w:szCs w:val="22"/>
        </w:rPr>
      </w:pPr>
    </w:p>
    <w:p w14:paraId="00F30093" w14:textId="77777777" w:rsidR="00D55478" w:rsidRPr="009072D5" w:rsidRDefault="00D55478" w:rsidP="00D55478">
      <w:pPr>
        <w:rPr>
          <w:rFonts w:ascii="Times New Roman" w:hAnsi="Times New Roman" w:cs="Times New Roman"/>
          <w:sz w:val="22"/>
          <w:szCs w:val="22"/>
        </w:rPr>
      </w:pPr>
    </w:p>
    <w:p w14:paraId="0569AF6B" w14:textId="77777777" w:rsidR="00D55478" w:rsidRPr="009072D5" w:rsidRDefault="00D55478" w:rsidP="00D55478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 xml:space="preserve">Output:- </w:t>
      </w:r>
    </w:p>
    <w:p w14:paraId="444EECA4" w14:textId="77777777" w:rsidR="00737014" w:rsidRDefault="00737014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27B4F33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limit5</w:t>
      </w:r>
    </w:p>
    <w:p w14:paraId="0F9A26C3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12</w:t>
      </w:r>
    </w:p>
    <w:p w14:paraId="27CDC927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23</w:t>
      </w:r>
    </w:p>
    <w:p w14:paraId="1CAAAD7E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43</w:t>
      </w:r>
    </w:p>
    <w:p w14:paraId="5ACE89D2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54</w:t>
      </w:r>
    </w:p>
    <w:p w14:paraId="408A2F55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28</w:t>
      </w:r>
    </w:p>
    <w:p w14:paraId="104694E4" w14:textId="77777777" w:rsidR="00D55478" w:rsidRPr="009072D5" w:rsidRDefault="00D55478" w:rsidP="00D554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no. to search for54</w:t>
      </w:r>
    </w:p>
    <w:p w14:paraId="7ECAAD77" w14:textId="77777777" w:rsidR="00D55478" w:rsidRPr="009072D5" w:rsidRDefault="00D55478" w:rsidP="00D55478">
      <w:pPr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54 found at 4</w:t>
      </w:r>
    </w:p>
    <w:p w14:paraId="406DA8BD" w14:textId="77777777" w:rsidR="00D55478" w:rsidRPr="009072D5" w:rsidRDefault="00D55478" w:rsidP="00D55478">
      <w:pPr>
        <w:rPr>
          <w:rFonts w:ascii="Times New Roman" w:hAnsi="Times New Roman" w:cs="Times New Roman"/>
          <w:sz w:val="22"/>
          <w:szCs w:val="22"/>
        </w:rPr>
      </w:pPr>
    </w:p>
    <w:p w14:paraId="6C2A9D2D" w14:textId="77777777" w:rsidR="009072D5" w:rsidRDefault="009072D5" w:rsidP="009072D5">
      <w:pPr>
        <w:rPr>
          <w:rFonts w:ascii="Times New Roman" w:hAnsi="Times New Roman" w:cs="Times New Roman"/>
          <w:sz w:val="22"/>
          <w:szCs w:val="22"/>
        </w:rPr>
      </w:pPr>
    </w:p>
    <w:p w14:paraId="0BF84722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4ECD8C90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3E965D66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2989EE98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2B92FD36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4108B8BD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06A40660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5D9550F0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22D9272C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7FC0836B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177EA82B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71063CAE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1752CEDB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5ED673E9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64298F01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295FFFA4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62DF0E18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222C8E8E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22659D47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2F4F6F68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1571AE9E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4544A1F7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75064DE7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0DE79A92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09218C10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6706FE0E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124D3A6D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37C72B2F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6ED07DC4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4F75C449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73F7F690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0ABAEE8C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405E2AA1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77963E0C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59D75136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34537263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3DCA500B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656A6358" w14:textId="099493DC" w:rsidR="009072D5" w:rsidRDefault="00D55478" w:rsidP="009072D5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Ex</w:t>
      </w:r>
      <w:r w:rsidR="005F6C3A">
        <w:rPr>
          <w:rFonts w:ascii="Times New Roman" w:hAnsi="Times New Roman" w:cs="Times New Roman"/>
          <w:b/>
        </w:rPr>
        <w:t>periment</w:t>
      </w:r>
      <w:r w:rsidRPr="009072D5">
        <w:rPr>
          <w:rFonts w:ascii="Times New Roman" w:hAnsi="Times New Roman" w:cs="Times New Roman"/>
          <w:b/>
        </w:rPr>
        <w:t>:- 3</w:t>
      </w:r>
    </w:p>
    <w:p w14:paraId="156D850C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50A669F9" w14:textId="77777777" w:rsidR="002E76A7" w:rsidRDefault="00737014" w:rsidP="009072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>Aim:-</w:t>
      </w:r>
      <w:r>
        <w:rPr>
          <w:rFonts w:ascii="Times New Roman" w:hAnsi="Times New Roman" w:cs="Times New Roman"/>
          <w:sz w:val="22"/>
          <w:szCs w:val="22"/>
        </w:rPr>
        <w:t xml:space="preserve">Use the appropriate Sorting Tech. to short the customer based on the type of account </w:t>
      </w:r>
      <w:r w:rsidR="002E76A7">
        <w:rPr>
          <w:rFonts w:ascii="Times New Roman" w:hAnsi="Times New Roman" w:cs="Times New Roman"/>
          <w:sz w:val="22"/>
          <w:szCs w:val="22"/>
        </w:rPr>
        <w:t xml:space="preserve">       </w:t>
      </w:r>
    </w:p>
    <w:p w14:paraId="2595E90A" w14:textId="76390B91" w:rsidR="00737014" w:rsidRDefault="002E76A7" w:rsidP="009072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they hold.</w:t>
      </w:r>
    </w:p>
    <w:p w14:paraId="4058C601" w14:textId="057DBF47" w:rsidR="002E76A7" w:rsidRDefault="002E76A7" w:rsidP="009072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Saving Account-Start from the name of the costumer in alphabetical order</w:t>
      </w:r>
    </w:p>
    <w:p w14:paraId="740A88AA" w14:textId="7A5BD14B" w:rsidR="002E76A7" w:rsidRPr="00737014" w:rsidRDefault="002E76A7" w:rsidP="009072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Current Account-Start from the date of opening of the account.</w:t>
      </w:r>
    </w:p>
    <w:p w14:paraId="0319E9A5" w14:textId="77777777" w:rsidR="00737014" w:rsidRDefault="00737014" w:rsidP="009072D5">
      <w:pPr>
        <w:rPr>
          <w:rFonts w:ascii="Times New Roman" w:hAnsi="Times New Roman" w:cs="Times New Roman"/>
          <w:b/>
        </w:rPr>
      </w:pPr>
    </w:p>
    <w:p w14:paraId="6EECB146" w14:textId="0959BA9A" w:rsidR="00737014" w:rsidRDefault="00737014" w:rsidP="009072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Algorithm:-</w:t>
      </w:r>
    </w:p>
    <w:p w14:paraId="62091974" w14:textId="77777777" w:rsidR="005F6C3A" w:rsidRDefault="002E76A7" w:rsidP="002E76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2"/>
          <w:szCs w:val="22"/>
        </w:rPr>
      </w:pPr>
      <w:r>
        <w:rPr>
          <w:rFonts w:ascii="Times New Roman" w:hAnsi="Times New Roman" w:cs="Times New Roman"/>
          <w:color w:val="343434"/>
          <w:sz w:val="22"/>
          <w:szCs w:val="22"/>
        </w:rPr>
        <w:t xml:space="preserve"> </w:t>
      </w:r>
    </w:p>
    <w:p w14:paraId="64A196BA" w14:textId="122251BB" w:rsidR="002E76A7" w:rsidRPr="002E76A7" w:rsidRDefault="002E76A7" w:rsidP="002E76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2"/>
          <w:szCs w:val="22"/>
        </w:rPr>
      </w:pPr>
      <w:r w:rsidRPr="002E76A7">
        <w:rPr>
          <w:rFonts w:ascii="Times New Roman" w:hAnsi="Times New Roman" w:cs="Times New Roman"/>
          <w:color w:val="343434"/>
          <w:sz w:val="22"/>
          <w:szCs w:val="22"/>
        </w:rPr>
        <w:t xml:space="preserve">Step 1: Repeat Steps 2 and 3 </w:t>
      </w:r>
      <w:r w:rsidRPr="002E76A7">
        <w:rPr>
          <w:rFonts w:ascii="Times New Roman" w:hAnsi="Times New Roman" w:cs="Times New Roman"/>
          <w:b/>
          <w:bCs/>
          <w:color w:val="0A5287"/>
          <w:sz w:val="22"/>
          <w:szCs w:val="22"/>
        </w:rPr>
        <w:t>for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 xml:space="preserve"> </w:t>
      </w:r>
      <w:proofErr w:type="spellStart"/>
      <w:r w:rsidRPr="002E76A7">
        <w:rPr>
          <w:rFonts w:ascii="Times New Roman" w:hAnsi="Times New Roman" w:cs="Times New Roman"/>
          <w:color w:val="343434"/>
          <w:sz w:val="22"/>
          <w:szCs w:val="22"/>
        </w:rPr>
        <w:t>i</w:t>
      </w:r>
      <w:proofErr w:type="spellEnd"/>
      <w:r w:rsidRPr="002E76A7">
        <w:rPr>
          <w:rFonts w:ascii="Times New Roman" w:hAnsi="Times New Roman" w:cs="Times New Roman"/>
          <w:color w:val="343434"/>
          <w:sz w:val="22"/>
          <w:szCs w:val="22"/>
        </w:rPr>
        <w:t>=1 to 10</w:t>
      </w:r>
    </w:p>
    <w:p w14:paraId="3CE94998" w14:textId="03C8FEEE" w:rsidR="002E76A7" w:rsidRPr="002E76A7" w:rsidRDefault="002E76A7" w:rsidP="002E76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2"/>
          <w:szCs w:val="22"/>
        </w:rPr>
      </w:pPr>
      <w:r>
        <w:rPr>
          <w:rFonts w:ascii="Times New Roman" w:hAnsi="Times New Roman" w:cs="Times New Roman"/>
          <w:color w:val="343434"/>
          <w:sz w:val="22"/>
          <w:szCs w:val="22"/>
        </w:rPr>
        <w:t> 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>Step 2: Set j=1</w:t>
      </w:r>
    </w:p>
    <w:p w14:paraId="43D9776F" w14:textId="50E89ACB" w:rsidR="002E76A7" w:rsidRPr="002E76A7" w:rsidRDefault="002E76A7" w:rsidP="002E76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2"/>
          <w:szCs w:val="22"/>
        </w:rPr>
      </w:pPr>
      <w:r>
        <w:rPr>
          <w:rFonts w:ascii="Times New Roman" w:hAnsi="Times New Roman" w:cs="Times New Roman"/>
          <w:color w:val="343434"/>
          <w:sz w:val="22"/>
          <w:szCs w:val="22"/>
        </w:rPr>
        <w:t> 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 xml:space="preserve">Step 3: Repeat </w:t>
      </w:r>
      <w:r w:rsidRPr="002E76A7">
        <w:rPr>
          <w:rFonts w:ascii="Times New Roman" w:hAnsi="Times New Roman" w:cs="Times New Roman"/>
          <w:b/>
          <w:bCs/>
          <w:color w:val="0A5287"/>
          <w:sz w:val="22"/>
          <w:szCs w:val="22"/>
        </w:rPr>
        <w:t>while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 xml:space="preserve"> j&lt;=n</w:t>
      </w:r>
    </w:p>
    <w:p w14:paraId="71D8CBC5" w14:textId="798417AE" w:rsidR="002E76A7" w:rsidRPr="002E76A7" w:rsidRDefault="002E76A7" w:rsidP="002E76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2"/>
          <w:szCs w:val="22"/>
        </w:rPr>
      </w:pPr>
      <w:r>
        <w:rPr>
          <w:rFonts w:ascii="Times New Roman" w:hAnsi="Times New Roman" w:cs="Times New Roman"/>
          <w:color w:val="343434"/>
          <w:sz w:val="22"/>
          <w:szCs w:val="22"/>
        </w:rPr>
        <w:t xml:space="preserve">           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 xml:space="preserve">(A) </w:t>
      </w:r>
      <w:r w:rsidRPr="002E76A7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>  a[</w:t>
      </w:r>
      <w:proofErr w:type="spellStart"/>
      <w:r w:rsidRPr="002E76A7">
        <w:rPr>
          <w:rFonts w:ascii="Times New Roman" w:hAnsi="Times New Roman" w:cs="Times New Roman"/>
          <w:color w:val="343434"/>
          <w:sz w:val="22"/>
          <w:szCs w:val="22"/>
        </w:rPr>
        <w:t>i</w:t>
      </w:r>
      <w:proofErr w:type="spellEnd"/>
      <w:r w:rsidRPr="002E76A7">
        <w:rPr>
          <w:rFonts w:ascii="Times New Roman" w:hAnsi="Times New Roman" w:cs="Times New Roman"/>
          <w:color w:val="343434"/>
          <w:sz w:val="22"/>
          <w:szCs w:val="22"/>
        </w:rPr>
        <w:t>] &lt; a[j]</w:t>
      </w:r>
    </w:p>
    <w:p w14:paraId="34AA0F27" w14:textId="77777777" w:rsidR="002E76A7" w:rsidRDefault="002E76A7" w:rsidP="002E76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2"/>
          <w:szCs w:val="22"/>
        </w:rPr>
      </w:pPr>
      <w:r>
        <w:rPr>
          <w:rFonts w:ascii="Times New Roman" w:hAnsi="Times New Roman" w:cs="Times New Roman"/>
          <w:color w:val="343434"/>
          <w:sz w:val="22"/>
          <w:szCs w:val="22"/>
        </w:rPr>
        <w:t xml:space="preserve">         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>  Then interchange a[</w:t>
      </w:r>
      <w:proofErr w:type="spellStart"/>
      <w:r w:rsidRPr="002E76A7">
        <w:rPr>
          <w:rFonts w:ascii="Times New Roman" w:hAnsi="Times New Roman" w:cs="Times New Roman"/>
          <w:color w:val="343434"/>
          <w:sz w:val="22"/>
          <w:szCs w:val="22"/>
        </w:rPr>
        <w:t>i</w:t>
      </w:r>
      <w:proofErr w:type="spellEnd"/>
      <w:r w:rsidRPr="002E76A7">
        <w:rPr>
          <w:rFonts w:ascii="Times New Roman" w:hAnsi="Times New Roman" w:cs="Times New Roman"/>
          <w:color w:val="343434"/>
          <w:sz w:val="22"/>
          <w:szCs w:val="22"/>
        </w:rPr>
        <w:t>] and a[j]</w:t>
      </w:r>
    </w:p>
    <w:p w14:paraId="552259FC" w14:textId="4C1F2EF4" w:rsidR="002E76A7" w:rsidRPr="002E76A7" w:rsidRDefault="002E76A7" w:rsidP="002E76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2"/>
          <w:szCs w:val="22"/>
        </w:rPr>
      </w:pPr>
      <w:r>
        <w:rPr>
          <w:rFonts w:ascii="Times New Roman" w:hAnsi="Times New Roman" w:cs="Times New Roman"/>
          <w:color w:val="343434"/>
          <w:sz w:val="22"/>
          <w:szCs w:val="22"/>
        </w:rPr>
        <w:t xml:space="preserve">           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 xml:space="preserve">[End of </w:t>
      </w:r>
      <w:r w:rsidRPr="002E76A7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>]</w:t>
      </w:r>
    </w:p>
    <w:p w14:paraId="193D5FDD" w14:textId="48AC8B2A" w:rsidR="002E76A7" w:rsidRPr="002E76A7" w:rsidRDefault="002E76A7" w:rsidP="002E76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2"/>
          <w:szCs w:val="22"/>
        </w:rPr>
      </w:pPr>
      <w:r>
        <w:rPr>
          <w:rFonts w:ascii="Times New Roman" w:hAnsi="Times New Roman" w:cs="Times New Roman"/>
          <w:color w:val="343434"/>
          <w:sz w:val="22"/>
          <w:szCs w:val="22"/>
        </w:rPr>
        <w:t xml:space="preserve">           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>(B) Set j = j+1</w:t>
      </w:r>
    </w:p>
    <w:p w14:paraId="2961DE44" w14:textId="77777777" w:rsidR="002E76A7" w:rsidRDefault="002E76A7" w:rsidP="002E76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2"/>
          <w:szCs w:val="22"/>
        </w:rPr>
      </w:pPr>
      <w:r w:rsidRPr="002E76A7">
        <w:rPr>
          <w:rFonts w:ascii="Times New Roman" w:hAnsi="Times New Roman" w:cs="Times New Roman"/>
          <w:color w:val="343434"/>
          <w:sz w:val="22"/>
          <w:szCs w:val="22"/>
        </w:rPr>
        <w:t>       </w:t>
      </w:r>
      <w:r>
        <w:rPr>
          <w:rFonts w:ascii="Times New Roman" w:hAnsi="Times New Roman" w:cs="Times New Roman"/>
          <w:color w:val="343434"/>
          <w:sz w:val="22"/>
          <w:szCs w:val="22"/>
        </w:rPr>
        <w:t xml:space="preserve">  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> [End of Inner Loop]</w:t>
      </w:r>
    </w:p>
    <w:p w14:paraId="06E57BF0" w14:textId="3A754750" w:rsidR="002E76A7" w:rsidRPr="002E76A7" w:rsidRDefault="002E76A7" w:rsidP="002E76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2"/>
          <w:szCs w:val="22"/>
        </w:rPr>
      </w:pPr>
      <w:r>
        <w:rPr>
          <w:rFonts w:ascii="Times New Roman" w:hAnsi="Times New Roman" w:cs="Times New Roman"/>
          <w:color w:val="343434"/>
          <w:sz w:val="22"/>
          <w:szCs w:val="22"/>
        </w:rPr>
        <w:t xml:space="preserve">         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> [End of Step 1 Outer Loop]</w:t>
      </w:r>
    </w:p>
    <w:p w14:paraId="5389F01D" w14:textId="403D9A8F" w:rsidR="002E76A7" w:rsidRPr="002E76A7" w:rsidRDefault="002E76A7" w:rsidP="002E76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2"/>
          <w:szCs w:val="22"/>
        </w:rPr>
      </w:pPr>
      <w:r>
        <w:rPr>
          <w:rFonts w:ascii="Times New Roman" w:hAnsi="Times New Roman" w:cs="Times New Roman"/>
          <w:color w:val="343434"/>
          <w:sz w:val="22"/>
          <w:szCs w:val="22"/>
        </w:rPr>
        <w:t> </w:t>
      </w:r>
      <w:r w:rsidRPr="002E76A7">
        <w:rPr>
          <w:rFonts w:ascii="Times New Roman" w:hAnsi="Times New Roman" w:cs="Times New Roman"/>
          <w:color w:val="343434"/>
          <w:sz w:val="22"/>
          <w:szCs w:val="22"/>
        </w:rPr>
        <w:t>Step 4: Exit</w:t>
      </w:r>
    </w:p>
    <w:p w14:paraId="5DEE44D2" w14:textId="77777777" w:rsidR="009072D5" w:rsidRDefault="009072D5" w:rsidP="009072D5">
      <w:pPr>
        <w:rPr>
          <w:rFonts w:ascii="Times New Roman" w:hAnsi="Times New Roman" w:cs="Times New Roman"/>
          <w:b/>
        </w:rPr>
      </w:pPr>
    </w:p>
    <w:p w14:paraId="3FD6B714" w14:textId="3D721DCE" w:rsidR="00D55478" w:rsidRPr="009072D5" w:rsidRDefault="00D55478" w:rsidP="009072D5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Code:-</w:t>
      </w:r>
    </w:p>
    <w:p w14:paraId="2B3A42F3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5271F18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78E0CC1C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string.h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30339B1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stdlib.h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0DC92E52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14:paraId="7A02AC4B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a[10],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m,i,j,d,n,k,l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5398B567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char s[5][10],e[10];</w:t>
      </w:r>
    </w:p>
    <w:p w14:paraId="24740982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("enter the no. of current account\n");</w:t>
      </w:r>
    </w:p>
    <w:p w14:paraId="129D98F2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d",&amp;n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30131CA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("enter the dates for a month:- \n");</w:t>
      </w:r>
    </w:p>
    <w:p w14:paraId="1FDFDCDD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for(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6A28D2E3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d",&amp;a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]);}</w:t>
      </w:r>
    </w:p>
    <w:p w14:paraId="3B2F4F0B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for(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20F82726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{</w:t>
      </w:r>
    </w:p>
    <w:p w14:paraId="76495C68" w14:textId="776AF2C5" w:rsidR="009072D5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for(j=0;j&lt;n-1-i;j++)</w:t>
      </w:r>
    </w:p>
    <w:p w14:paraId="5EFDEDF4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4E9E8A39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if(a[j]&gt;a[j+1])</w:t>
      </w:r>
    </w:p>
    <w:p w14:paraId="33298BB8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{</w:t>
      </w:r>
    </w:p>
    <w:p w14:paraId="5BE1D19B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d=a[j];</w:t>
      </w:r>
    </w:p>
    <w:p w14:paraId="01331741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a[j]=a[j+1];</w:t>
      </w:r>
    </w:p>
    <w:p w14:paraId="200FDA54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a[j+1]=d;</w:t>
      </w:r>
    </w:p>
    <w:p w14:paraId="1B378776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}</w:t>
      </w:r>
    </w:p>
    <w:p w14:paraId="3C5468A9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0D3FF2BA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}</w:t>
      </w:r>
    </w:p>
    <w:p w14:paraId="694F84C3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("the arranged date order are:-\n");</w:t>
      </w:r>
    </w:p>
    <w:p w14:paraId="2AA519B6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for(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1AD83209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n",a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]);}</w:t>
      </w:r>
    </w:p>
    <w:p w14:paraId="730451B7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("enter the no. of saving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accnt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. \n");</w:t>
      </w:r>
    </w:p>
    <w:p w14:paraId="07BFE081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d",&amp;m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671474A0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("enter the name of the saving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accnt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holders\n");</w:t>
      </w:r>
    </w:p>
    <w:p w14:paraId="16CB0E12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for(k=0;k&lt;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m;k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06E78A41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s",s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[k]);}</w:t>
      </w:r>
    </w:p>
    <w:p w14:paraId="7BAF9E8D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for(k=0;k&lt;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m;k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1B62773E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 for(l=0;l&lt;m-1-k;l++)</w:t>
      </w:r>
    </w:p>
    <w:p w14:paraId="2B854E48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 if(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strcmp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(s[l],s[l+1])&gt;0)</w:t>
      </w:r>
    </w:p>
    <w:p w14:paraId="3418E1F2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{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strcpy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e,s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[l]);</w:t>
      </w:r>
    </w:p>
    <w:p w14:paraId="39A0C6D3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strcpy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(s[l],s[l+1]);</w:t>
      </w:r>
    </w:p>
    <w:p w14:paraId="67F8522F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strcpy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(s[l+1],e);</w:t>
      </w:r>
    </w:p>
    <w:p w14:paraId="3C75C47E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}</w:t>
      </w:r>
    </w:p>
    <w:p w14:paraId="0CFFF370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522AC51C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4DD8B091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("the arranged name of saving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accnt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. holders are  \n");</w:t>
      </w:r>
    </w:p>
    <w:p w14:paraId="0CFA8C03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for(k=0;k&lt;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m;k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02DA00B2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{puts(s[k]);}</w:t>
      </w:r>
    </w:p>
    <w:p w14:paraId="00596996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return 0;</w:t>
      </w:r>
    </w:p>
    <w:p w14:paraId="01344676" w14:textId="77777777" w:rsidR="00D55478" w:rsidRPr="009072D5" w:rsidRDefault="0081240E" w:rsidP="0081240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7503361C" w14:textId="77777777" w:rsidR="009072D5" w:rsidRDefault="009072D5" w:rsidP="0081240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173FD480" w14:textId="77777777" w:rsidR="009072D5" w:rsidRDefault="009072D5" w:rsidP="0081240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5CF06C78" w14:textId="77777777" w:rsidR="009072D5" w:rsidRDefault="009072D5" w:rsidP="009072D5">
      <w:pPr>
        <w:ind w:firstLine="720"/>
        <w:rPr>
          <w:rFonts w:ascii="Times New Roman" w:hAnsi="Times New Roman" w:cs="Times New Roman"/>
          <w:b/>
          <w:color w:val="000000"/>
        </w:rPr>
      </w:pPr>
    </w:p>
    <w:p w14:paraId="0E7E3002" w14:textId="77777777" w:rsidR="009072D5" w:rsidRDefault="009072D5" w:rsidP="009072D5">
      <w:pPr>
        <w:ind w:firstLine="720"/>
        <w:rPr>
          <w:rFonts w:ascii="Times New Roman" w:hAnsi="Times New Roman" w:cs="Times New Roman"/>
          <w:b/>
          <w:color w:val="000000"/>
        </w:rPr>
      </w:pPr>
    </w:p>
    <w:p w14:paraId="1A046C3C" w14:textId="77777777" w:rsidR="009072D5" w:rsidRDefault="009072D5" w:rsidP="009072D5">
      <w:pPr>
        <w:ind w:firstLine="720"/>
        <w:rPr>
          <w:rFonts w:ascii="Times New Roman" w:hAnsi="Times New Roman" w:cs="Times New Roman"/>
          <w:b/>
          <w:color w:val="000000"/>
        </w:rPr>
      </w:pPr>
    </w:p>
    <w:p w14:paraId="4D7FD25C" w14:textId="77777777" w:rsidR="0081240E" w:rsidRPr="009072D5" w:rsidRDefault="0081240E" w:rsidP="009072D5">
      <w:pPr>
        <w:ind w:firstLine="720"/>
        <w:rPr>
          <w:rFonts w:ascii="Times New Roman" w:hAnsi="Times New Roman" w:cs="Times New Roman"/>
          <w:b/>
          <w:color w:val="000000"/>
        </w:rPr>
      </w:pPr>
      <w:r w:rsidRPr="009072D5">
        <w:rPr>
          <w:rFonts w:ascii="Times New Roman" w:hAnsi="Times New Roman" w:cs="Times New Roman"/>
          <w:b/>
          <w:color w:val="000000"/>
        </w:rPr>
        <w:t>Output:-</w:t>
      </w:r>
    </w:p>
    <w:p w14:paraId="165F3944" w14:textId="77777777" w:rsidR="002E76A7" w:rsidRDefault="002E76A7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BB5F789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no. of current account</w:t>
      </w:r>
    </w:p>
    <w:p w14:paraId="4EE613C4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</w:t>
      </w:r>
    </w:p>
    <w:p w14:paraId="6B912D9A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the dates for a month:- </w:t>
      </w:r>
    </w:p>
    <w:p w14:paraId="3B8F6043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23</w:t>
      </w:r>
    </w:p>
    <w:p w14:paraId="066CB2CD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12</w:t>
      </w:r>
    </w:p>
    <w:p w14:paraId="13140864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</w:t>
      </w:r>
    </w:p>
    <w:p w14:paraId="0292945C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9</w:t>
      </w:r>
    </w:p>
    <w:p w14:paraId="4C525175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10</w:t>
      </w:r>
    </w:p>
    <w:p w14:paraId="0D0BCCA7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the arranged date order are:-</w:t>
      </w:r>
    </w:p>
    <w:p w14:paraId="18B6D04D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</w:t>
      </w:r>
    </w:p>
    <w:p w14:paraId="3861E534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9</w:t>
      </w:r>
    </w:p>
    <w:p w14:paraId="1EA2BD75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10</w:t>
      </w:r>
    </w:p>
    <w:p w14:paraId="644AE281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12</w:t>
      </w:r>
    </w:p>
    <w:p w14:paraId="27E06720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23</w:t>
      </w:r>
    </w:p>
    <w:p w14:paraId="66E0FE8E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the no. of saving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accnt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609275CF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</w:t>
      </w:r>
    </w:p>
    <w:p w14:paraId="6DBE7970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the name of the saving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accnt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holders</w:t>
      </w:r>
    </w:p>
    <w:p w14:paraId="3F45A577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acd</w:t>
      </w:r>
      <w:proofErr w:type="spellEnd"/>
    </w:p>
    <w:p w14:paraId="6DE98FBC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udf</w:t>
      </w:r>
      <w:proofErr w:type="spellEnd"/>
    </w:p>
    <w:p w14:paraId="343C0068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rgt</w:t>
      </w:r>
      <w:proofErr w:type="spellEnd"/>
    </w:p>
    <w:p w14:paraId="7CE858D7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edf</w:t>
      </w:r>
      <w:proofErr w:type="spellEnd"/>
    </w:p>
    <w:p w14:paraId="78A51FBF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sdf</w:t>
      </w:r>
      <w:proofErr w:type="spellEnd"/>
    </w:p>
    <w:p w14:paraId="71BFD519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the arranged name of saving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accnt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. holders are  </w:t>
      </w:r>
    </w:p>
    <w:p w14:paraId="675F23E1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acd</w:t>
      </w:r>
      <w:proofErr w:type="spellEnd"/>
    </w:p>
    <w:p w14:paraId="47F05C0F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edf</w:t>
      </w:r>
      <w:proofErr w:type="spellEnd"/>
    </w:p>
    <w:p w14:paraId="6B0885CF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rgt</w:t>
      </w:r>
      <w:proofErr w:type="spellEnd"/>
    </w:p>
    <w:p w14:paraId="410258A6" w14:textId="77777777" w:rsidR="0081240E" w:rsidRPr="009072D5" w:rsidRDefault="0081240E" w:rsidP="00812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sdf</w:t>
      </w:r>
      <w:proofErr w:type="spellEnd"/>
    </w:p>
    <w:p w14:paraId="120FBB4A" w14:textId="77777777" w:rsidR="0081240E" w:rsidRPr="009072D5" w:rsidRDefault="0081240E" w:rsidP="0081240E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udf</w:t>
      </w:r>
      <w:proofErr w:type="spellEnd"/>
    </w:p>
    <w:p w14:paraId="0090B757" w14:textId="77777777" w:rsidR="0081240E" w:rsidRPr="009072D5" w:rsidRDefault="0081240E" w:rsidP="0081240E">
      <w:pPr>
        <w:rPr>
          <w:rFonts w:ascii="Times New Roman" w:hAnsi="Times New Roman" w:cs="Times New Roman"/>
          <w:sz w:val="22"/>
          <w:szCs w:val="22"/>
        </w:rPr>
      </w:pPr>
    </w:p>
    <w:p w14:paraId="4AD63396" w14:textId="77777777" w:rsidR="0081240E" w:rsidRPr="0081240E" w:rsidRDefault="0081240E" w:rsidP="0081240E">
      <w:pPr>
        <w:rPr>
          <w:sz w:val="28"/>
          <w:szCs w:val="28"/>
        </w:rPr>
      </w:pPr>
    </w:p>
    <w:p w14:paraId="1685D710" w14:textId="77777777" w:rsidR="0081240E" w:rsidRPr="0081240E" w:rsidRDefault="0081240E" w:rsidP="0081240E">
      <w:pPr>
        <w:rPr>
          <w:sz w:val="28"/>
          <w:szCs w:val="28"/>
        </w:rPr>
      </w:pPr>
    </w:p>
    <w:p w14:paraId="27985063" w14:textId="77777777" w:rsidR="0081240E" w:rsidRPr="0081240E" w:rsidRDefault="0081240E" w:rsidP="0081240E">
      <w:pPr>
        <w:rPr>
          <w:sz w:val="28"/>
          <w:szCs w:val="28"/>
        </w:rPr>
      </w:pPr>
    </w:p>
    <w:p w14:paraId="1950BC0F" w14:textId="77777777" w:rsidR="0081240E" w:rsidRPr="0081240E" w:rsidRDefault="0081240E" w:rsidP="0081240E">
      <w:pPr>
        <w:rPr>
          <w:sz w:val="28"/>
          <w:szCs w:val="28"/>
        </w:rPr>
      </w:pPr>
    </w:p>
    <w:p w14:paraId="5E24ACF5" w14:textId="77777777" w:rsidR="002E76A7" w:rsidRDefault="002E76A7" w:rsidP="0081240E">
      <w:pPr>
        <w:rPr>
          <w:sz w:val="28"/>
          <w:szCs w:val="28"/>
        </w:rPr>
      </w:pPr>
    </w:p>
    <w:p w14:paraId="02A6E24F" w14:textId="23F90A88" w:rsidR="0081240E" w:rsidRDefault="0081240E" w:rsidP="0081240E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Ex</w:t>
      </w:r>
      <w:r w:rsidR="005F6C3A">
        <w:rPr>
          <w:rFonts w:ascii="Times New Roman" w:hAnsi="Times New Roman" w:cs="Times New Roman"/>
          <w:b/>
        </w:rPr>
        <w:t>periment</w:t>
      </w:r>
      <w:r w:rsidRPr="009072D5">
        <w:rPr>
          <w:rFonts w:ascii="Times New Roman" w:hAnsi="Times New Roman" w:cs="Times New Roman"/>
          <w:b/>
        </w:rPr>
        <w:t>:-4</w:t>
      </w:r>
    </w:p>
    <w:p w14:paraId="2D96FB21" w14:textId="77777777" w:rsidR="002E76A7" w:rsidRDefault="002E76A7" w:rsidP="0081240E">
      <w:pPr>
        <w:rPr>
          <w:rFonts w:ascii="Times New Roman" w:hAnsi="Times New Roman" w:cs="Times New Roman"/>
          <w:b/>
        </w:rPr>
      </w:pPr>
    </w:p>
    <w:p w14:paraId="11154DA6" w14:textId="77777777" w:rsidR="002E76A7" w:rsidRDefault="002E76A7" w:rsidP="0081240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>Aim:-</w:t>
      </w:r>
      <w:r>
        <w:rPr>
          <w:rFonts w:ascii="Times New Roman" w:hAnsi="Times New Roman" w:cs="Times New Roman"/>
          <w:sz w:val="22"/>
          <w:szCs w:val="22"/>
        </w:rPr>
        <w:t xml:space="preserve"> To create the list of the integers using the singly link list and find the smallest value  </w:t>
      </w:r>
    </w:p>
    <w:p w14:paraId="142CDF08" w14:textId="250879CE" w:rsidR="002E76A7" w:rsidRPr="002E76A7" w:rsidRDefault="002E76A7" w:rsidP="0081240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from the list. </w:t>
      </w:r>
    </w:p>
    <w:p w14:paraId="1874F8AC" w14:textId="77777777" w:rsidR="002E76A7" w:rsidRDefault="002E76A7" w:rsidP="0081240E">
      <w:pPr>
        <w:rPr>
          <w:rFonts w:ascii="Times New Roman" w:hAnsi="Times New Roman" w:cs="Times New Roman"/>
          <w:b/>
        </w:rPr>
      </w:pPr>
    </w:p>
    <w:p w14:paraId="44278684" w14:textId="3B6043E1" w:rsidR="002E76A7" w:rsidRDefault="002E76A7" w:rsidP="008124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Algorithm:-</w:t>
      </w:r>
    </w:p>
    <w:p w14:paraId="2415D24F" w14:textId="77777777" w:rsidR="005F6C3A" w:rsidRDefault="005F6C3A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65F3B93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[Where ‘head’ pointer has been caught in pointer ‘T’ &amp; the value in ‘key’]</w:t>
      </w:r>
    </w:p>
    <w:p w14:paraId="4E7D5C14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A4257C3" w14:textId="2F892D99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</w:t>
      </w:r>
      <w:r w:rsidRPr="007F1B30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7F1B30">
        <w:rPr>
          <w:rFonts w:ascii="Times New Roman" w:hAnsi="Times New Roman" w:cs="Times New Roman"/>
          <w:sz w:val="22"/>
          <w:szCs w:val="22"/>
        </w:rPr>
        <w:t xml:space="preserve"> [Checking for insertion at beginning and inserting]</w:t>
      </w:r>
    </w:p>
    <w:p w14:paraId="1E2DAE48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983BCD9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if(key &lt;= 0)</w:t>
      </w:r>
    </w:p>
    <w:p w14:paraId="2DF0AF9E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Call GETNODE (I)</w:t>
      </w:r>
    </w:p>
    <w:p w14:paraId="058E11A0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DATA (I) &lt;-- ‘xyz’</w:t>
      </w:r>
    </w:p>
    <w:p w14:paraId="3646D6B5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LINK (I) &lt;-- T</w:t>
      </w:r>
    </w:p>
    <w:p w14:paraId="56A79E57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T &lt;-- I</w:t>
      </w:r>
    </w:p>
    <w:p w14:paraId="77725F78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return (T).</w:t>
      </w:r>
    </w:p>
    <w:p w14:paraId="79C58610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9B4FD3D" w14:textId="6E01B58A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2: </w:t>
      </w:r>
      <w:r w:rsidRPr="007F1B30">
        <w:rPr>
          <w:rFonts w:ascii="Times New Roman" w:hAnsi="Times New Roman" w:cs="Times New Roman"/>
          <w:sz w:val="22"/>
          <w:szCs w:val="22"/>
        </w:rPr>
        <w:t>[Traversing to the destination node]</w:t>
      </w:r>
    </w:p>
    <w:p w14:paraId="1F63D684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429591F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I &lt;-- T</w:t>
      </w:r>
    </w:p>
    <w:p w14:paraId="514CEBED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while (DATA (T) != key)</w:t>
      </w:r>
    </w:p>
    <w:p w14:paraId="0F03D1FF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 xml:space="preserve">if (LINK(T) == 0) </w:t>
      </w:r>
    </w:p>
    <w:p w14:paraId="209BD085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return (0)</w:t>
      </w:r>
    </w:p>
    <w:p w14:paraId="149B5097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 xml:space="preserve">else </w:t>
      </w:r>
    </w:p>
    <w:p w14:paraId="256F7544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T &lt;-- LINK(T))</w:t>
      </w:r>
    </w:p>
    <w:p w14:paraId="3FF28553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5F18FE7" w14:textId="2175BB56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3:</w:t>
      </w:r>
      <w:r w:rsidRPr="007F1B30">
        <w:rPr>
          <w:rFonts w:ascii="Times New Roman" w:hAnsi="Times New Roman" w:cs="Times New Roman"/>
          <w:sz w:val="22"/>
          <w:szCs w:val="22"/>
        </w:rPr>
        <w:t xml:space="preserve"> [Inserting the node in the list]</w:t>
      </w:r>
    </w:p>
    <w:p w14:paraId="2F2A6716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8C18C7D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if (LINK(T) == 0)</w:t>
      </w:r>
    </w:p>
    <w:p w14:paraId="0437548E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GETNODE (P)</w:t>
      </w:r>
    </w:p>
    <w:p w14:paraId="59B38774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LINK (P) &lt;-- 0</w:t>
      </w:r>
    </w:p>
    <w:p w14:paraId="57604C00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LINK (T) &lt;-- P</w:t>
      </w:r>
    </w:p>
    <w:p w14:paraId="24507431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DATA (P) &lt;-- ‘xyz’</w:t>
      </w:r>
    </w:p>
    <w:p w14:paraId="3D864D9F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return (I)</w:t>
      </w:r>
    </w:p>
    <w:p w14:paraId="645CB416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else</w:t>
      </w:r>
    </w:p>
    <w:p w14:paraId="53759C56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GETNODE (P)</w:t>
      </w:r>
    </w:p>
    <w:p w14:paraId="61FB821B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C &lt;-- LINK (LINK(T))</w:t>
      </w:r>
    </w:p>
    <w:p w14:paraId="08BB311C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LINK (P) &lt;-- C</w:t>
      </w:r>
    </w:p>
    <w:p w14:paraId="1057B6D9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LINK (T) &lt;-- P</w:t>
      </w:r>
    </w:p>
    <w:p w14:paraId="100E54BD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DATA (P) &lt;-- ‘xyz’</w:t>
      </w:r>
    </w:p>
    <w:p w14:paraId="10D58917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return (I)</w:t>
      </w:r>
    </w:p>
    <w:p w14:paraId="6AF8F432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BBD0EE2" w14:textId="7744BDD9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4: </w:t>
      </w:r>
      <w:r w:rsidRPr="007F1B30">
        <w:rPr>
          <w:rFonts w:ascii="Times New Roman" w:hAnsi="Times New Roman" w:cs="Times New Roman"/>
          <w:sz w:val="22"/>
          <w:szCs w:val="22"/>
        </w:rPr>
        <w:t>[FINISH]</w:t>
      </w:r>
    </w:p>
    <w:p w14:paraId="5135A775" w14:textId="4EF0E385" w:rsidR="002E76A7" w:rsidRPr="007F1B30" w:rsidRDefault="007F1B30" w:rsidP="007F1B30">
      <w:pPr>
        <w:rPr>
          <w:rFonts w:ascii="Times New Roman" w:hAnsi="Times New Roman" w:cs="Times New Roman"/>
          <w:b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return.</w:t>
      </w:r>
    </w:p>
    <w:p w14:paraId="52FA7936" w14:textId="77777777" w:rsidR="009072D5" w:rsidRDefault="009072D5" w:rsidP="0081240E">
      <w:pPr>
        <w:rPr>
          <w:rFonts w:ascii="Times New Roman" w:hAnsi="Times New Roman" w:cs="Times New Roman"/>
          <w:b/>
        </w:rPr>
      </w:pPr>
    </w:p>
    <w:p w14:paraId="57449E54" w14:textId="77777777" w:rsidR="0081240E" w:rsidRPr="009072D5" w:rsidRDefault="0081240E" w:rsidP="0081240E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Code:-</w:t>
      </w:r>
    </w:p>
    <w:p w14:paraId="6E08EBC6" w14:textId="77777777" w:rsidR="009072D5" w:rsidRDefault="009072D5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7AEE1B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4D0D80B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stdlib.h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A10A11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//-------------------------------------------------</w:t>
      </w:r>
    </w:p>
    <w:p w14:paraId="0B018FD5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</w:t>
      </w:r>
    </w:p>
    <w:p w14:paraId="55F79DFE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1774FB48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data;</w:t>
      </w:r>
    </w:p>
    <w:p w14:paraId="7DD8C31B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 *next;</w:t>
      </w:r>
    </w:p>
    <w:p w14:paraId="7FC1EDB9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}*start=NULL;</w:t>
      </w:r>
    </w:p>
    <w:p w14:paraId="4DC9C96B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//------------------------------------------------------------</w:t>
      </w:r>
    </w:p>
    <w:p w14:paraId="5140E769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1FA834E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create()</w:t>
      </w:r>
    </w:p>
    <w:p w14:paraId="428C3136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1748B159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char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5AC856CE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do</w:t>
      </w:r>
    </w:p>
    <w:p w14:paraId="52B714DF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</w:t>
      </w:r>
    </w:p>
    <w:p w14:paraId="54A88866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,*current;</w:t>
      </w:r>
    </w:p>
    <w:p w14:paraId="6085A5A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23076B3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 *)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malloc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node));</w:t>
      </w:r>
    </w:p>
    <w:p w14:paraId="184656A5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D76B276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nEnter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the data : ");</w:t>
      </w:r>
    </w:p>
    <w:p w14:paraId="2DA9446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("%d",&amp;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-&gt;data);</w:t>
      </w:r>
    </w:p>
    <w:p w14:paraId="51B17CE7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-&gt;next=NULL;</w:t>
      </w:r>
    </w:p>
    <w:p w14:paraId="21119C30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BA190F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if(start==NULL)</w:t>
      </w:r>
    </w:p>
    <w:p w14:paraId="4044128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{</w:t>
      </w:r>
    </w:p>
    <w:p w14:paraId="0E88807F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start=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25B63060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current=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596A9B1B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69CD388B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else</w:t>
      </w:r>
    </w:p>
    <w:p w14:paraId="00FF0F41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{</w:t>
      </w:r>
    </w:p>
    <w:p w14:paraId="53F8F386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current-&gt;next=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10A33D6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current=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6176DEDF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2850FE09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nDo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you want to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creat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another : ");</w:t>
      </w:r>
    </w:p>
    <w:p w14:paraId="462E5DC2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("%s",&amp;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BCFC80B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}while(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!='n');</w:t>
      </w:r>
    </w:p>
    <w:p w14:paraId="6D3A55C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71F91F22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//------------------------------------------------------------------</w:t>
      </w:r>
    </w:p>
    <w:p w14:paraId="7D2C60F2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A901F06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display()</w:t>
      </w:r>
    </w:p>
    <w:p w14:paraId="7602ED70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695BCDBB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01F07C71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("The Linked List : n");</w:t>
      </w:r>
    </w:p>
    <w:p w14:paraId="01E2B80C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=start;</w:t>
      </w:r>
    </w:p>
    <w:p w14:paraId="71BB524A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while(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!=NULL)</w:t>
      </w:r>
    </w:p>
    <w:p w14:paraId="3A50DEFC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{</w:t>
      </w:r>
    </w:p>
    <w:p w14:paraId="4B87305B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("%d---&gt;",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-&gt;data);</w:t>
      </w:r>
    </w:p>
    <w:p w14:paraId="1C56DF7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new_node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-&gt;next;</w:t>
      </w:r>
    </w:p>
    <w:p w14:paraId="4BC87C60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}</w:t>
      </w:r>
    </w:p>
    <w:p w14:paraId="65585107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("NULL");</w:t>
      </w:r>
    </w:p>
    <w:p w14:paraId="082977C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39E5A96C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//----------------------------------------------------</w:t>
      </w:r>
    </w:p>
    <w:p w14:paraId="3AA165AF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m()</w:t>
      </w:r>
    </w:p>
    <w:p w14:paraId="5CC6AF0F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{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 *min,*max;</w:t>
      </w:r>
    </w:p>
    <w:p w14:paraId="4D36AD09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5992343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// start at the root</w:t>
      </w:r>
    </w:p>
    <w:p w14:paraId="1EEA97E2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start;</w:t>
      </w:r>
    </w:p>
    <w:p w14:paraId="28D18B13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9D126CE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== NULL)</w:t>
      </w:r>
    </w:p>
    <w:p w14:paraId="37CA6A9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("list is empty\n");</w:t>
      </w:r>
    </w:p>
    <w:p w14:paraId="6B677D0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C33E6B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else{ // initialize the max and min values to the first node</w:t>
      </w:r>
    </w:p>
    <w:p w14:paraId="6E268917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max = min 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57662161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41B60FB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// loop through the list</w:t>
      </w:r>
    </w:p>
    <w:p w14:paraId="29642F63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for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-&gt;next;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!= NULL;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-&gt;next)</w:t>
      </w:r>
    </w:p>
    <w:p w14:paraId="037AB745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15D57E6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-&gt;data &gt; max-&gt;data)</w:t>
      </w:r>
    </w:p>
    <w:p w14:paraId="3A5FE37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max 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0BA5BA67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else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-&gt;data &lt; min-&gt;data)</w:t>
      </w:r>
    </w:p>
    <w:p w14:paraId="6FECAC0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min=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currentNode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6591561F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13A1D69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 is the minimum value and %d is the maximum value\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n",min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data,max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-&gt;data);</w:t>
      </w:r>
    </w:p>
    <w:p w14:paraId="42B1B426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}}</w:t>
      </w:r>
    </w:p>
    <w:p w14:paraId="3658DB1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14:paraId="09DAC20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28533062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create();</w:t>
      </w:r>
    </w:p>
    <w:p w14:paraId="1A73FA4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display();</w:t>
      </w:r>
    </w:p>
    <w:p w14:paraId="6E54D44C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m();</w:t>
      </w:r>
    </w:p>
    <w:p w14:paraId="47616065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return 0;}</w:t>
      </w:r>
    </w:p>
    <w:p w14:paraId="7DBBD509" w14:textId="77777777" w:rsidR="008140D0" w:rsidRPr="009072D5" w:rsidRDefault="008140D0" w:rsidP="0081240E">
      <w:pPr>
        <w:rPr>
          <w:rFonts w:ascii="Times New Roman" w:hAnsi="Times New Roman" w:cs="Times New Roman"/>
          <w:sz w:val="22"/>
          <w:szCs w:val="22"/>
        </w:rPr>
      </w:pPr>
    </w:p>
    <w:p w14:paraId="29E8AC03" w14:textId="77777777" w:rsidR="008140D0" w:rsidRPr="009072D5" w:rsidRDefault="008140D0" w:rsidP="008140D0">
      <w:pPr>
        <w:rPr>
          <w:rFonts w:ascii="Times New Roman" w:hAnsi="Times New Roman" w:cs="Times New Roman"/>
          <w:sz w:val="22"/>
          <w:szCs w:val="22"/>
        </w:rPr>
      </w:pPr>
    </w:p>
    <w:p w14:paraId="5E1BBEBD" w14:textId="77777777" w:rsidR="008140D0" w:rsidRPr="009072D5" w:rsidRDefault="008140D0" w:rsidP="008140D0">
      <w:pPr>
        <w:rPr>
          <w:rFonts w:ascii="Times New Roman" w:hAnsi="Times New Roman" w:cs="Times New Roman"/>
          <w:sz w:val="22"/>
          <w:szCs w:val="22"/>
        </w:rPr>
      </w:pPr>
    </w:p>
    <w:p w14:paraId="697135B8" w14:textId="77777777" w:rsidR="008140D0" w:rsidRPr="009072D5" w:rsidRDefault="008140D0" w:rsidP="008140D0">
      <w:pPr>
        <w:rPr>
          <w:rFonts w:ascii="Times New Roman" w:hAnsi="Times New Roman" w:cs="Times New Roman"/>
          <w:sz w:val="22"/>
          <w:szCs w:val="22"/>
        </w:rPr>
      </w:pPr>
    </w:p>
    <w:p w14:paraId="3726C49D" w14:textId="77777777" w:rsidR="008140D0" w:rsidRPr="009072D5" w:rsidRDefault="008140D0" w:rsidP="008140D0">
      <w:pPr>
        <w:rPr>
          <w:rFonts w:ascii="Times New Roman" w:hAnsi="Times New Roman" w:cs="Times New Roman"/>
          <w:sz w:val="22"/>
          <w:szCs w:val="22"/>
        </w:rPr>
      </w:pPr>
    </w:p>
    <w:p w14:paraId="65517CAC" w14:textId="77777777" w:rsidR="008140D0" w:rsidRPr="009072D5" w:rsidRDefault="008140D0" w:rsidP="008140D0">
      <w:pPr>
        <w:rPr>
          <w:rFonts w:ascii="Times New Roman" w:hAnsi="Times New Roman" w:cs="Times New Roman"/>
          <w:sz w:val="22"/>
          <w:szCs w:val="22"/>
        </w:rPr>
      </w:pPr>
    </w:p>
    <w:p w14:paraId="0228B0D3" w14:textId="77777777" w:rsidR="008140D0" w:rsidRPr="009072D5" w:rsidRDefault="008140D0" w:rsidP="008140D0">
      <w:pPr>
        <w:rPr>
          <w:rFonts w:ascii="Times New Roman" w:hAnsi="Times New Roman" w:cs="Times New Roman"/>
          <w:sz w:val="22"/>
          <w:szCs w:val="22"/>
        </w:rPr>
      </w:pPr>
    </w:p>
    <w:p w14:paraId="6E143610" w14:textId="77777777" w:rsidR="008140D0" w:rsidRPr="009072D5" w:rsidRDefault="008140D0" w:rsidP="008140D0">
      <w:pPr>
        <w:rPr>
          <w:rFonts w:ascii="Times New Roman" w:hAnsi="Times New Roman" w:cs="Times New Roman"/>
          <w:sz w:val="22"/>
          <w:szCs w:val="22"/>
        </w:rPr>
      </w:pPr>
    </w:p>
    <w:p w14:paraId="3501FDA4" w14:textId="77777777" w:rsidR="008140D0" w:rsidRPr="009072D5" w:rsidRDefault="008140D0" w:rsidP="008140D0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Output:-</w:t>
      </w:r>
    </w:p>
    <w:p w14:paraId="286C5751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data : 5</w:t>
      </w:r>
    </w:p>
    <w:p w14:paraId="5F5E96F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Do you want to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creat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another : y</w:t>
      </w:r>
    </w:p>
    <w:p w14:paraId="4AD35C93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data : 4</w:t>
      </w:r>
    </w:p>
    <w:p w14:paraId="29934620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Do you want to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creat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another : y</w:t>
      </w:r>
    </w:p>
    <w:p w14:paraId="11F6017C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data : 9</w:t>
      </w:r>
    </w:p>
    <w:p w14:paraId="25A3ACF1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Do you want to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creat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another : y</w:t>
      </w:r>
    </w:p>
    <w:p w14:paraId="132E6A8D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data : 1</w:t>
      </w:r>
    </w:p>
    <w:p w14:paraId="76BA6442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Do you want to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creat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another : y</w:t>
      </w:r>
    </w:p>
    <w:p w14:paraId="67A52B4A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data : 3</w:t>
      </w:r>
    </w:p>
    <w:p w14:paraId="467AA4B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Do you want to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creat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another : y</w:t>
      </w:r>
    </w:p>
    <w:p w14:paraId="6A0D59AA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data : 56</w:t>
      </w:r>
    </w:p>
    <w:p w14:paraId="1D35CB84" w14:textId="77777777" w:rsidR="008140D0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Do you want to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creat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another : n</w:t>
      </w:r>
    </w:p>
    <w:p w14:paraId="33CD4AFD" w14:textId="77777777" w:rsidR="000271BC" w:rsidRPr="009072D5" w:rsidRDefault="008140D0" w:rsidP="00814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The Linked List : n5---&gt;4---&gt;9---&gt;1---&gt;3---&gt;56---&gt;NULL</w:t>
      </w:r>
    </w:p>
    <w:p w14:paraId="1CC83E0D" w14:textId="77777777" w:rsidR="009072D5" w:rsidRDefault="008140D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 is the minimum value and 56 is the maximum value</w:t>
      </w:r>
    </w:p>
    <w:p w14:paraId="23341456" w14:textId="77777777" w:rsidR="007F1B30" w:rsidRDefault="007F1B3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FFCED4D" w14:textId="77777777" w:rsidR="007F1B30" w:rsidRDefault="007F1B3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5287671" w14:textId="77777777" w:rsidR="007F1B30" w:rsidRDefault="007F1B3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C54B43A" w14:textId="77777777" w:rsidR="007F1B30" w:rsidRDefault="007F1B3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892F37C" w14:textId="77777777" w:rsidR="007F1B30" w:rsidRDefault="007F1B3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8938A6D" w14:textId="77777777" w:rsidR="007F1B30" w:rsidRDefault="007F1B3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431DE70" w14:textId="77777777" w:rsidR="005F6C3A" w:rsidRDefault="005F6C3A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83C19BE" w14:textId="57DA4DE1" w:rsidR="00CE0FE6" w:rsidRDefault="00CE0FE6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Ex</w:t>
      </w:r>
      <w:r w:rsidR="005F6C3A">
        <w:rPr>
          <w:rFonts w:ascii="Times New Roman" w:hAnsi="Times New Roman" w:cs="Times New Roman"/>
          <w:b/>
        </w:rPr>
        <w:t>periment :- 5</w:t>
      </w:r>
    </w:p>
    <w:p w14:paraId="2A42A8DB" w14:textId="77777777" w:rsidR="007F1B30" w:rsidRDefault="007F1B3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A549640" w14:textId="4551711F" w:rsidR="007F1B30" w:rsidRPr="007F1B30" w:rsidRDefault="007F1B3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 xml:space="preserve">Aim:- </w:t>
      </w:r>
      <w:r>
        <w:rPr>
          <w:rFonts w:ascii="Times New Roman" w:hAnsi="Times New Roman" w:cs="Times New Roman"/>
          <w:sz w:val="22"/>
          <w:szCs w:val="22"/>
        </w:rPr>
        <w:t>To perform all the operations in the singly link list.</w:t>
      </w:r>
    </w:p>
    <w:p w14:paraId="7A14F408" w14:textId="77777777" w:rsidR="007F1B30" w:rsidRDefault="007F1B3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8188DB7" w14:textId="11018C6F" w:rsidR="007F1B30" w:rsidRDefault="007F1B3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Algorithm:-</w:t>
      </w:r>
    </w:p>
    <w:p w14:paraId="6CEA8D0C" w14:textId="77777777" w:rsidR="005F6C3A" w:rsidRDefault="005F6C3A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EEC162C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[Where ‘head’ pointer has been caught in pointer ‘T’ &amp; the value in ‘key’]</w:t>
      </w:r>
    </w:p>
    <w:p w14:paraId="721B84F3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4C85EEE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</w:t>
      </w:r>
      <w:r w:rsidRPr="007F1B30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7F1B30">
        <w:rPr>
          <w:rFonts w:ascii="Times New Roman" w:hAnsi="Times New Roman" w:cs="Times New Roman"/>
          <w:sz w:val="22"/>
          <w:szCs w:val="22"/>
        </w:rPr>
        <w:t xml:space="preserve"> [Checking for insertion at beginning and inserting]</w:t>
      </w:r>
    </w:p>
    <w:p w14:paraId="35EEA5A8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F55E5AA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if(key &lt;= 0)</w:t>
      </w:r>
    </w:p>
    <w:p w14:paraId="3D58771C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Call GETNODE (I)</w:t>
      </w:r>
    </w:p>
    <w:p w14:paraId="05DE4A89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DATA (I) &lt;-- ‘xyz’</w:t>
      </w:r>
    </w:p>
    <w:p w14:paraId="3BDE29AF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LINK (I) &lt;-- T</w:t>
      </w:r>
    </w:p>
    <w:p w14:paraId="54F1F617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T &lt;-- I</w:t>
      </w:r>
    </w:p>
    <w:p w14:paraId="617AB030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return (T).</w:t>
      </w:r>
    </w:p>
    <w:p w14:paraId="3AC6077E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A1A2F62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2: </w:t>
      </w:r>
      <w:r w:rsidRPr="007F1B30">
        <w:rPr>
          <w:rFonts w:ascii="Times New Roman" w:hAnsi="Times New Roman" w:cs="Times New Roman"/>
          <w:sz w:val="22"/>
          <w:szCs w:val="22"/>
        </w:rPr>
        <w:t>[Traversing to the destination node]</w:t>
      </w:r>
    </w:p>
    <w:p w14:paraId="3998AECC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176AD0A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I &lt;-- T</w:t>
      </w:r>
    </w:p>
    <w:p w14:paraId="30D925CF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while (DATA (T) != key)</w:t>
      </w:r>
    </w:p>
    <w:p w14:paraId="158C537D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 xml:space="preserve">if (LINK(T) == 0) </w:t>
      </w:r>
    </w:p>
    <w:p w14:paraId="436B9B5B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return (0)</w:t>
      </w:r>
    </w:p>
    <w:p w14:paraId="1233CDB3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 xml:space="preserve">else </w:t>
      </w:r>
    </w:p>
    <w:p w14:paraId="6867051F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T &lt;-- LINK(T))</w:t>
      </w:r>
    </w:p>
    <w:p w14:paraId="533C5FD6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E356BF5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3:</w:t>
      </w:r>
      <w:r w:rsidRPr="007F1B30">
        <w:rPr>
          <w:rFonts w:ascii="Times New Roman" w:hAnsi="Times New Roman" w:cs="Times New Roman"/>
          <w:sz w:val="22"/>
          <w:szCs w:val="22"/>
        </w:rPr>
        <w:t xml:space="preserve"> [Inserting the node in the list]</w:t>
      </w:r>
    </w:p>
    <w:p w14:paraId="727B8053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6F6E6B1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if (LINK(T) == 0)</w:t>
      </w:r>
    </w:p>
    <w:p w14:paraId="48FCD590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GETNODE (P)</w:t>
      </w:r>
    </w:p>
    <w:p w14:paraId="2699D72C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LINK (P) &lt;-- 0</w:t>
      </w:r>
    </w:p>
    <w:p w14:paraId="76E06F00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LINK (T) &lt;-- P</w:t>
      </w:r>
    </w:p>
    <w:p w14:paraId="1B0F3FCC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DATA (P) &lt;-- ‘xyz’</w:t>
      </w:r>
    </w:p>
    <w:p w14:paraId="330F450F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return (I)</w:t>
      </w:r>
    </w:p>
    <w:p w14:paraId="6BD92305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else</w:t>
      </w:r>
    </w:p>
    <w:p w14:paraId="0421571A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GETNODE (P)</w:t>
      </w:r>
    </w:p>
    <w:p w14:paraId="0E1743A9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C &lt;-- LINK (LINK(T))</w:t>
      </w:r>
    </w:p>
    <w:p w14:paraId="2D8B5B40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LINK (P) &lt;-- C</w:t>
      </w:r>
    </w:p>
    <w:p w14:paraId="56386A35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LINK (T) &lt;-- P</w:t>
      </w:r>
    </w:p>
    <w:p w14:paraId="4D4F69CA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DATA (P) &lt;-- ‘xyz’</w:t>
      </w:r>
    </w:p>
    <w:p w14:paraId="7A9A51DB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return (I)</w:t>
      </w:r>
    </w:p>
    <w:p w14:paraId="0D4338D8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6E87ABA" w14:textId="77777777" w:rsidR="007F1B30" w:rsidRPr="007F1B30" w:rsidRDefault="007F1B30" w:rsidP="007F1B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4: </w:t>
      </w:r>
      <w:r w:rsidRPr="007F1B30">
        <w:rPr>
          <w:rFonts w:ascii="Times New Roman" w:hAnsi="Times New Roman" w:cs="Times New Roman"/>
          <w:sz w:val="22"/>
          <w:szCs w:val="22"/>
        </w:rPr>
        <w:t>[FINISH]</w:t>
      </w:r>
    </w:p>
    <w:p w14:paraId="7FB91D9D" w14:textId="77777777" w:rsidR="007F1B30" w:rsidRPr="007F1B30" w:rsidRDefault="007F1B30" w:rsidP="007F1B30">
      <w:pPr>
        <w:rPr>
          <w:rFonts w:ascii="Times New Roman" w:hAnsi="Times New Roman" w:cs="Times New Roman"/>
          <w:b/>
          <w:sz w:val="22"/>
          <w:szCs w:val="22"/>
        </w:rPr>
      </w:pPr>
      <w:r w:rsidRPr="007F1B30">
        <w:rPr>
          <w:rFonts w:ascii="Times New Roman" w:hAnsi="Times New Roman" w:cs="Times New Roman"/>
          <w:sz w:val="22"/>
          <w:szCs w:val="22"/>
        </w:rPr>
        <w:t>return.</w:t>
      </w:r>
    </w:p>
    <w:p w14:paraId="606D9BAF" w14:textId="77777777" w:rsidR="007F1B30" w:rsidRPr="009072D5" w:rsidRDefault="007F1B30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61BBC02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053AC4E" w14:textId="350619E2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9072D5">
        <w:rPr>
          <w:rFonts w:ascii="Times New Roman" w:hAnsi="Times New Roman" w:cs="Times New Roman"/>
          <w:b/>
        </w:rPr>
        <w:t>Code:-</w:t>
      </w:r>
    </w:p>
    <w:p w14:paraId="64B46D41" w14:textId="77777777" w:rsidR="00CE0FE6" w:rsidRDefault="00CE0FE6" w:rsidP="000271BC">
      <w:pPr>
        <w:rPr>
          <w:rFonts w:ascii="Menlo Regular" w:hAnsi="Menlo Regular" w:cs="Menlo Regular"/>
          <w:sz w:val="28"/>
          <w:szCs w:val="28"/>
        </w:rPr>
      </w:pPr>
    </w:p>
    <w:p w14:paraId="78D051A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color w:val="6D6D6D"/>
          <w:sz w:val="22"/>
          <w:szCs w:val="22"/>
        </w:rPr>
        <w:t>include&lt;</w:t>
      </w:r>
      <w:proofErr w:type="spellStart"/>
      <w:r w:rsidRPr="009072D5">
        <w:rPr>
          <w:rFonts w:ascii="Times New Roman" w:hAnsi="Times New Roman" w:cs="Times New Roman"/>
          <w:color w:val="6D6D6D"/>
          <w:sz w:val="22"/>
          <w:szCs w:val="22"/>
        </w:rPr>
        <w:t>stdio.h</w:t>
      </w:r>
      <w:proofErr w:type="spellEnd"/>
      <w:r w:rsidRPr="009072D5">
        <w:rPr>
          <w:rFonts w:ascii="Times New Roman" w:hAnsi="Times New Roman" w:cs="Times New Roman"/>
          <w:color w:val="6D6D6D"/>
          <w:sz w:val="22"/>
          <w:szCs w:val="22"/>
        </w:rPr>
        <w:t>&gt;</w:t>
      </w:r>
    </w:p>
    <w:p w14:paraId="6AD90A8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color w:val="6D6D6D"/>
          <w:sz w:val="22"/>
          <w:szCs w:val="22"/>
        </w:rPr>
        <w:t>#include&lt;</w:t>
      </w:r>
      <w:proofErr w:type="spellStart"/>
      <w:r w:rsidRPr="009072D5">
        <w:rPr>
          <w:rFonts w:ascii="Times New Roman" w:hAnsi="Times New Roman" w:cs="Times New Roman"/>
          <w:color w:val="6D6D6D"/>
          <w:sz w:val="22"/>
          <w:szCs w:val="22"/>
        </w:rPr>
        <w:t>stdlib.h</w:t>
      </w:r>
      <w:proofErr w:type="spellEnd"/>
      <w:r w:rsidRPr="009072D5">
        <w:rPr>
          <w:rFonts w:ascii="Times New Roman" w:hAnsi="Times New Roman" w:cs="Times New Roman"/>
          <w:color w:val="6D6D6D"/>
          <w:sz w:val="22"/>
          <w:szCs w:val="22"/>
        </w:rPr>
        <w:t>&gt;</w:t>
      </w:r>
    </w:p>
    <w:p w14:paraId="23757998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6CC677A2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</w:t>
      </w:r>
    </w:p>
    <w:p w14:paraId="14E883A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{</w:t>
      </w:r>
    </w:p>
    <w:p w14:paraId="370E820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data;</w:t>
      </w:r>
    </w:p>
    <w:p w14:paraId="429FAF92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*next;</w:t>
      </w:r>
    </w:p>
    <w:p w14:paraId="031F4A23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}*head;</w:t>
      </w:r>
    </w:p>
    <w:p w14:paraId="626BC8E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5C06210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722CF5D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41E0D23D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void</w:t>
      </w:r>
      <w:r w:rsidRPr="009072D5">
        <w:rPr>
          <w:rFonts w:ascii="Times New Roman" w:hAnsi="Times New Roman" w:cs="Times New Roman"/>
          <w:sz w:val="22"/>
          <w:szCs w:val="22"/>
        </w:rPr>
        <w:t xml:space="preserve"> append(</w:t>
      </w: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</w:t>
      </w:r>
    </w:p>
    <w:p w14:paraId="68EE356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{</w:t>
      </w:r>
    </w:p>
    <w:p w14:paraId="158419BF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*temp,*right;</w:t>
      </w:r>
    </w:p>
    <w:p w14:paraId="07DC7FF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temp= (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*)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malloc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sizeof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node));</w:t>
      </w:r>
    </w:p>
    <w:p w14:paraId="3126F15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temp-&gt;data=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3E04733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right=(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*)head;</w:t>
      </w:r>
    </w:p>
    <w:p w14:paraId="4BC3CC3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while</w:t>
      </w:r>
      <w:r w:rsidRPr="009072D5">
        <w:rPr>
          <w:rFonts w:ascii="Times New Roman" w:hAnsi="Times New Roman" w:cs="Times New Roman"/>
          <w:sz w:val="22"/>
          <w:szCs w:val="22"/>
        </w:rPr>
        <w:t>(right-&gt;next != NULL)</w:t>
      </w:r>
    </w:p>
    <w:p w14:paraId="317DE9F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right=right-&gt;next;</w:t>
      </w:r>
    </w:p>
    <w:p w14:paraId="4684907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right-&gt;next =temp;</w:t>
      </w:r>
    </w:p>
    <w:p w14:paraId="66A76E9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right=temp;</w:t>
      </w:r>
    </w:p>
    <w:p w14:paraId="404966C6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right-&gt;next=NULL;</w:t>
      </w:r>
    </w:p>
    <w:p w14:paraId="5AF8995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}</w:t>
      </w:r>
    </w:p>
    <w:p w14:paraId="0E1E74A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416E9F7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4BE8357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265776D6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void</w:t>
      </w:r>
      <w:r w:rsidRPr="009072D5">
        <w:rPr>
          <w:rFonts w:ascii="Times New Roman" w:hAnsi="Times New Roman" w:cs="Times New Roman"/>
          <w:sz w:val="22"/>
          <w:szCs w:val="22"/>
        </w:rPr>
        <w:t xml:space="preserve"> add( </w:t>
      </w: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)</w:t>
      </w:r>
    </w:p>
    <w:p w14:paraId="0476C577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{</w:t>
      </w:r>
    </w:p>
    <w:p w14:paraId="5B8211E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*temp;</w:t>
      </w:r>
    </w:p>
    <w:p w14:paraId="27F613E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temp=(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*)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malloc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sizeof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node));</w:t>
      </w:r>
    </w:p>
    <w:p w14:paraId="2665585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temp-&gt;data=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18FB8F0D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 xml:space="preserve"> (head== NULL)</w:t>
      </w:r>
    </w:p>
    <w:p w14:paraId="05ABA018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24297F4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head=temp;</w:t>
      </w:r>
    </w:p>
    <w:p w14:paraId="67058AD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head-&gt;next=NULL;</w:t>
      </w:r>
    </w:p>
    <w:p w14:paraId="5AACE44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35BD4C48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else</w:t>
      </w:r>
    </w:p>
    <w:p w14:paraId="3A24489D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1D027C7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temp-&gt;next=head;</w:t>
      </w:r>
    </w:p>
    <w:p w14:paraId="036CA08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head=temp;</w:t>
      </w:r>
    </w:p>
    <w:p w14:paraId="7956BAE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0F4CE652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}</w:t>
      </w:r>
    </w:p>
    <w:p w14:paraId="142C8679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void</w:t>
      </w:r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addafter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loc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</w:t>
      </w:r>
    </w:p>
    <w:p w14:paraId="0B2F89A8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{</w:t>
      </w:r>
    </w:p>
    <w:p w14:paraId="39C0A043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2DD106F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*temp,*left,*right;</w:t>
      </w:r>
    </w:p>
    <w:p w14:paraId="47048599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right=head;</w:t>
      </w:r>
    </w:p>
    <w:p w14:paraId="138618F3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for</w:t>
      </w:r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=1;i&lt;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loc;i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++)</w:t>
      </w:r>
    </w:p>
    <w:p w14:paraId="1A77D80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02A65AE9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left=right;</w:t>
      </w:r>
    </w:p>
    <w:p w14:paraId="42FA472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right=right-&gt;next;</w:t>
      </w:r>
    </w:p>
    <w:p w14:paraId="1687967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6AA3CC56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temp=(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*)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malloc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sizeof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node));</w:t>
      </w:r>
    </w:p>
    <w:p w14:paraId="28E2E42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temp-&gt;data=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2358392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left-&gt;next=temp;</w:t>
      </w:r>
    </w:p>
    <w:p w14:paraId="0A95B72F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left=temp;</w:t>
      </w:r>
    </w:p>
    <w:p w14:paraId="2CA13F0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left-&gt;next=right;</w:t>
      </w:r>
    </w:p>
    <w:p w14:paraId="40FB7E7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return</w:t>
      </w:r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0B2F079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}</w:t>
      </w:r>
    </w:p>
    <w:p w14:paraId="26436228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02196FC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24E0DCB6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6180024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void</w:t>
      </w:r>
      <w:r w:rsidRPr="009072D5">
        <w:rPr>
          <w:rFonts w:ascii="Times New Roman" w:hAnsi="Times New Roman" w:cs="Times New Roman"/>
          <w:sz w:val="22"/>
          <w:szCs w:val="22"/>
        </w:rPr>
        <w:t xml:space="preserve"> insert(</w:t>
      </w: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</w:t>
      </w:r>
    </w:p>
    <w:p w14:paraId="06E4CF5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{</w:t>
      </w:r>
    </w:p>
    <w:p w14:paraId="12F3EDA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c=0;</w:t>
      </w:r>
    </w:p>
    <w:p w14:paraId="32F071A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*temp;</w:t>
      </w:r>
    </w:p>
    <w:p w14:paraId="4D454C5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temp=head;</w:t>
      </w:r>
    </w:p>
    <w:p w14:paraId="768F822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>(temp==NULL)</w:t>
      </w:r>
    </w:p>
    <w:p w14:paraId="7A81AB8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5B9E0FE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add(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59D574E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6CF377A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else</w:t>
      </w:r>
    </w:p>
    <w:p w14:paraId="5342D793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4655175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while</w:t>
      </w:r>
      <w:r w:rsidRPr="009072D5">
        <w:rPr>
          <w:rFonts w:ascii="Times New Roman" w:hAnsi="Times New Roman" w:cs="Times New Roman"/>
          <w:sz w:val="22"/>
          <w:szCs w:val="22"/>
        </w:rPr>
        <w:t>(temp!=NULL)</w:t>
      </w:r>
    </w:p>
    <w:p w14:paraId="496E396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249C1BF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>(temp-&gt;data&lt;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</w:t>
      </w:r>
    </w:p>
    <w:p w14:paraId="13EA0237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c++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1363BAE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temp=temp-&gt;next;</w:t>
      </w:r>
    </w:p>
    <w:p w14:paraId="74059E88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169FC237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>(c==0)</w:t>
      </w:r>
    </w:p>
    <w:p w14:paraId="09EA86B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add(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053F8A1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else</w:t>
      </w:r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>(c&lt;count())</w:t>
      </w:r>
    </w:p>
    <w:p w14:paraId="71A1DCF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addafter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,++c);</w:t>
      </w:r>
    </w:p>
    <w:p w14:paraId="69A5C6B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else</w:t>
      </w:r>
    </w:p>
    <w:p w14:paraId="17C45689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append(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62387E4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2C50CEE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}</w:t>
      </w:r>
    </w:p>
    <w:p w14:paraId="331DF90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1FE6CF6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74B001D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1F43FB1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delete</w:t>
      </w:r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</w:t>
      </w:r>
    </w:p>
    <w:p w14:paraId="0E0359D3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{</w:t>
      </w:r>
    </w:p>
    <w:p w14:paraId="3199B24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*temp, *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7059BB63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temp=head;</w:t>
      </w:r>
    </w:p>
    <w:p w14:paraId="3D76C47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while</w:t>
      </w:r>
      <w:r w:rsidRPr="009072D5">
        <w:rPr>
          <w:rFonts w:ascii="Times New Roman" w:hAnsi="Times New Roman" w:cs="Times New Roman"/>
          <w:sz w:val="22"/>
          <w:szCs w:val="22"/>
        </w:rPr>
        <w:t>(temp!=NULL)</w:t>
      </w:r>
    </w:p>
    <w:p w14:paraId="105CF59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5947215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>(temp-&gt;data==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</w:t>
      </w:r>
    </w:p>
    <w:p w14:paraId="18D7AF66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2570A1E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>(temp==head)</w:t>
      </w:r>
    </w:p>
    <w:p w14:paraId="6CFF666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{</w:t>
      </w:r>
    </w:p>
    <w:p w14:paraId="1D07FDDF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head=temp-&gt;next;</w:t>
      </w:r>
    </w:p>
    <w:p w14:paraId="56A30B1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free</w:t>
      </w:r>
      <w:r w:rsidRPr="009072D5">
        <w:rPr>
          <w:rFonts w:ascii="Times New Roman" w:hAnsi="Times New Roman" w:cs="Times New Roman"/>
          <w:sz w:val="22"/>
          <w:szCs w:val="22"/>
        </w:rPr>
        <w:t>(temp);</w:t>
      </w:r>
    </w:p>
    <w:p w14:paraId="47ED11E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return</w:t>
      </w:r>
      <w:r w:rsidRPr="009072D5">
        <w:rPr>
          <w:rFonts w:ascii="Times New Roman" w:hAnsi="Times New Roman" w:cs="Times New Roman"/>
          <w:sz w:val="22"/>
          <w:szCs w:val="22"/>
        </w:rPr>
        <w:t xml:space="preserve"> 1;</w:t>
      </w:r>
    </w:p>
    <w:p w14:paraId="6CD391C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}</w:t>
      </w:r>
    </w:p>
    <w:p w14:paraId="0B8C12C7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else</w:t>
      </w:r>
    </w:p>
    <w:p w14:paraId="17B91877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{</w:t>
      </w:r>
    </w:p>
    <w:p w14:paraId="32EC3B3D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-&gt;next=temp-&gt;next;</w:t>
      </w:r>
    </w:p>
    <w:p w14:paraId="2BA95AD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free</w:t>
      </w:r>
      <w:r w:rsidRPr="009072D5">
        <w:rPr>
          <w:rFonts w:ascii="Times New Roman" w:hAnsi="Times New Roman" w:cs="Times New Roman"/>
          <w:sz w:val="22"/>
          <w:szCs w:val="22"/>
        </w:rPr>
        <w:t>(temp);</w:t>
      </w:r>
    </w:p>
    <w:p w14:paraId="1B0FC9F9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return</w:t>
      </w:r>
      <w:r w:rsidRPr="009072D5">
        <w:rPr>
          <w:rFonts w:ascii="Times New Roman" w:hAnsi="Times New Roman" w:cs="Times New Roman"/>
          <w:sz w:val="22"/>
          <w:szCs w:val="22"/>
        </w:rPr>
        <w:t xml:space="preserve"> 1;</w:t>
      </w:r>
    </w:p>
    <w:p w14:paraId="47C4085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}</w:t>
      </w:r>
    </w:p>
    <w:p w14:paraId="46808B88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4C75B467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else</w:t>
      </w:r>
    </w:p>
    <w:p w14:paraId="5A969EA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5F5107D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=temp;</w:t>
      </w:r>
    </w:p>
    <w:p w14:paraId="42A7A70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temp= temp-&gt;next;</w:t>
      </w:r>
    </w:p>
    <w:p w14:paraId="34BF165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21C942A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410DDC5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return</w:t>
      </w:r>
      <w:r w:rsidRPr="009072D5">
        <w:rPr>
          <w:rFonts w:ascii="Times New Roman" w:hAnsi="Times New Roman" w:cs="Times New Roman"/>
          <w:sz w:val="22"/>
          <w:szCs w:val="22"/>
        </w:rPr>
        <w:t xml:space="preserve"> 0;</w:t>
      </w:r>
    </w:p>
    <w:p w14:paraId="4BCB3592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}</w:t>
      </w:r>
    </w:p>
    <w:p w14:paraId="4DD309D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342C605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25795D33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void</w:t>
      </w:r>
      <w:r w:rsidRPr="009072D5">
        <w:rPr>
          <w:rFonts w:ascii="Times New Roman" w:hAnsi="Times New Roman" w:cs="Times New Roman"/>
          <w:sz w:val="22"/>
          <w:szCs w:val="22"/>
        </w:rPr>
        <w:t>  display(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*r)</w:t>
      </w:r>
    </w:p>
    <w:p w14:paraId="3BF934B6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{</w:t>
      </w:r>
    </w:p>
    <w:p w14:paraId="6267F30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r=head;</w:t>
      </w:r>
    </w:p>
    <w:p w14:paraId="48E2FCE7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>(r==NULL)</w:t>
      </w:r>
    </w:p>
    <w:p w14:paraId="470D0DF2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5ADCE98F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return</w:t>
      </w:r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67F8FB52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55CE79F7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while</w:t>
      </w:r>
      <w:r w:rsidRPr="009072D5">
        <w:rPr>
          <w:rFonts w:ascii="Times New Roman" w:hAnsi="Times New Roman" w:cs="Times New Roman"/>
          <w:sz w:val="22"/>
          <w:szCs w:val="22"/>
        </w:rPr>
        <w:t>(r!=NULL)</w:t>
      </w:r>
    </w:p>
    <w:p w14:paraId="6D29D843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795A72E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"%d "</w:t>
      </w:r>
      <w:r w:rsidRPr="009072D5">
        <w:rPr>
          <w:rFonts w:ascii="Times New Roman" w:hAnsi="Times New Roman" w:cs="Times New Roman"/>
          <w:sz w:val="22"/>
          <w:szCs w:val="22"/>
        </w:rPr>
        <w:t>,r-&gt;data);</w:t>
      </w:r>
    </w:p>
    <w:p w14:paraId="1DF61B59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r=r-&gt;next;</w:t>
      </w:r>
    </w:p>
    <w:p w14:paraId="0583F7AF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32C19997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482E055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}</w:t>
      </w:r>
    </w:p>
    <w:p w14:paraId="2890432F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416E34B8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3BE95E18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count()</w:t>
      </w:r>
    </w:p>
    <w:p w14:paraId="02CBA41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{</w:t>
      </w:r>
    </w:p>
    <w:p w14:paraId="596323B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*n;</w:t>
      </w:r>
    </w:p>
    <w:p w14:paraId="4B5D9B5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c=0;</w:t>
      </w:r>
    </w:p>
    <w:p w14:paraId="611C449F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n=head;</w:t>
      </w:r>
    </w:p>
    <w:p w14:paraId="14816B92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while</w:t>
      </w:r>
      <w:r w:rsidRPr="009072D5">
        <w:rPr>
          <w:rFonts w:ascii="Times New Roman" w:hAnsi="Times New Roman" w:cs="Times New Roman"/>
          <w:sz w:val="22"/>
          <w:szCs w:val="22"/>
        </w:rPr>
        <w:t>(n!=NULL)</w:t>
      </w:r>
    </w:p>
    <w:p w14:paraId="4408716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12F3E44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n=n-&gt;next;</w:t>
      </w:r>
    </w:p>
    <w:p w14:paraId="31881E9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c++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4E09D78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6A9D2B2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return</w:t>
      </w:r>
      <w:r w:rsidRPr="009072D5">
        <w:rPr>
          <w:rFonts w:ascii="Times New Roman" w:hAnsi="Times New Roman" w:cs="Times New Roman"/>
          <w:sz w:val="22"/>
          <w:szCs w:val="22"/>
        </w:rPr>
        <w:t xml:space="preserve"> c;</w:t>
      </w:r>
    </w:p>
    <w:p w14:paraId="2A8C84D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}</w:t>
      </w:r>
    </w:p>
    <w:p w14:paraId="6BD08BCF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3A907963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</w:t>
      </w:r>
    </w:p>
    <w:p w14:paraId="538DA81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  main()</w:t>
      </w:r>
    </w:p>
    <w:p w14:paraId="7C76BED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{</w:t>
      </w:r>
    </w:p>
    <w:p w14:paraId="72833BCD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6D6D6D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i,num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2F9A2C9F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 xml:space="preserve"> node *n;</w:t>
      </w:r>
    </w:p>
    <w:p w14:paraId="48AEA10F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head=NULL;</w:t>
      </w:r>
    </w:p>
    <w:p w14:paraId="6E65995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while</w:t>
      </w:r>
      <w:r w:rsidRPr="009072D5">
        <w:rPr>
          <w:rFonts w:ascii="Times New Roman" w:hAnsi="Times New Roman" w:cs="Times New Roman"/>
          <w:sz w:val="22"/>
          <w:szCs w:val="22"/>
        </w:rPr>
        <w:t>(1)</w:t>
      </w:r>
    </w:p>
    <w:p w14:paraId="4AB9414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{</w:t>
      </w:r>
    </w:p>
    <w:p w14:paraId="4009249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"\</w:t>
      </w:r>
      <w:proofErr w:type="spellStart"/>
      <w:r w:rsidRPr="009072D5">
        <w:rPr>
          <w:rFonts w:ascii="Times New Roman" w:hAnsi="Times New Roman" w:cs="Times New Roman"/>
          <w:color w:val="0000FF"/>
          <w:sz w:val="22"/>
          <w:szCs w:val="22"/>
        </w:rPr>
        <w:t>nList</w:t>
      </w:r>
      <w:proofErr w:type="spellEnd"/>
      <w:r w:rsidRPr="009072D5">
        <w:rPr>
          <w:rFonts w:ascii="Times New Roman" w:hAnsi="Times New Roman" w:cs="Times New Roman"/>
          <w:color w:val="0000FF"/>
          <w:sz w:val="22"/>
          <w:szCs w:val="22"/>
        </w:rPr>
        <w:t xml:space="preserve"> Operations\n"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39CCB33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"===============\n"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7D04AF2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"1.Insert\n"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37BF76E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"2.Display\n"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4740732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"3.Size\n"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0E8F4C3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"4.Delete\n"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2A6C46D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"5.Exit\n"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16E6133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"Enter your choice : 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137C543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"%d"</w:t>
      </w:r>
      <w:r w:rsidRPr="009072D5">
        <w:rPr>
          <w:rFonts w:ascii="Times New Roman" w:hAnsi="Times New Roman" w:cs="Times New Roman"/>
          <w:sz w:val="22"/>
          <w:szCs w:val="22"/>
        </w:rPr>
        <w:t>,&amp;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)&lt;=0){</w:t>
      </w:r>
    </w:p>
    <w:p w14:paraId="23B87C88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"Enter only an Integer\n"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778E351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exit</w:t>
      </w:r>
      <w:r w:rsidRPr="009072D5">
        <w:rPr>
          <w:rFonts w:ascii="Times New Roman" w:hAnsi="Times New Roman" w:cs="Times New Roman"/>
          <w:sz w:val="22"/>
          <w:szCs w:val="22"/>
        </w:rPr>
        <w:t>(0);</w:t>
      </w:r>
    </w:p>
    <w:p w14:paraId="25986CD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 xml:space="preserve">    } 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else</w:t>
      </w:r>
      <w:r w:rsidRPr="009072D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394E6CC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switch</w:t>
      </w:r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</w:t>
      </w:r>
    </w:p>
    <w:p w14:paraId="626706C2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{</w:t>
      </w:r>
    </w:p>
    <w:p w14:paraId="257B3AD6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case</w:t>
      </w:r>
      <w:r w:rsidRPr="009072D5">
        <w:rPr>
          <w:rFonts w:ascii="Times New Roman" w:hAnsi="Times New Roman" w:cs="Times New Roman"/>
          <w:sz w:val="22"/>
          <w:szCs w:val="22"/>
        </w:rPr>
        <w:t xml:space="preserve"> 1:      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"Enter the number to insert : 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038CEEF9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"%d"</w:t>
      </w:r>
      <w:r w:rsidRPr="009072D5">
        <w:rPr>
          <w:rFonts w:ascii="Times New Roman" w:hAnsi="Times New Roman" w:cs="Times New Roman"/>
          <w:sz w:val="22"/>
          <w:szCs w:val="22"/>
        </w:rPr>
        <w:t>,&amp;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50B8880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 insert(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5246FF2F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break</w:t>
      </w:r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08B87FF9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case</w:t>
      </w:r>
      <w:r w:rsidRPr="009072D5">
        <w:rPr>
          <w:rFonts w:ascii="Times New Roman" w:hAnsi="Times New Roman" w:cs="Times New Roman"/>
          <w:sz w:val="22"/>
          <w:szCs w:val="22"/>
        </w:rPr>
        <w:t xml:space="preserve"> 2:     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>(head==NULL)</w:t>
      </w:r>
    </w:p>
    <w:p w14:paraId="29123B6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{</w:t>
      </w:r>
    </w:p>
    <w:p w14:paraId="3B7D2D3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"List is Empty\n"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4C3B7DAD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}</w:t>
      </w:r>
    </w:p>
    <w:p w14:paraId="21513DA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else</w:t>
      </w:r>
    </w:p>
    <w:p w14:paraId="44B5EC8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{</w:t>
      </w:r>
    </w:p>
    <w:p w14:paraId="1240DDB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"Element(s) in the list are : 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5D86EFC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}</w:t>
      </w:r>
    </w:p>
    <w:p w14:paraId="1CA88805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display(n);</w:t>
      </w:r>
    </w:p>
    <w:p w14:paraId="0876F78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break</w:t>
      </w:r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57034D29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case</w:t>
      </w:r>
      <w:r w:rsidRPr="009072D5">
        <w:rPr>
          <w:rFonts w:ascii="Times New Roman" w:hAnsi="Times New Roman" w:cs="Times New Roman"/>
          <w:sz w:val="22"/>
          <w:szCs w:val="22"/>
        </w:rPr>
        <w:t xml:space="preserve"> 3:     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"Size of the list is %d\</w:t>
      </w:r>
      <w:proofErr w:type="spellStart"/>
      <w:r w:rsidRPr="009072D5">
        <w:rPr>
          <w:rFonts w:ascii="Times New Roman" w:hAnsi="Times New Roman" w:cs="Times New Roman"/>
          <w:color w:val="0000FF"/>
          <w:sz w:val="22"/>
          <w:szCs w:val="22"/>
        </w:rPr>
        <w:t>n"</w:t>
      </w:r>
      <w:r w:rsidRPr="009072D5">
        <w:rPr>
          <w:rFonts w:ascii="Times New Roman" w:hAnsi="Times New Roman" w:cs="Times New Roman"/>
          <w:sz w:val="22"/>
          <w:szCs w:val="22"/>
        </w:rPr>
        <w:t>,count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());</w:t>
      </w:r>
    </w:p>
    <w:p w14:paraId="34B40A8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break</w:t>
      </w:r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7A05388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case</w:t>
      </w:r>
      <w:r w:rsidRPr="009072D5">
        <w:rPr>
          <w:rFonts w:ascii="Times New Roman" w:hAnsi="Times New Roman" w:cs="Times New Roman"/>
          <w:sz w:val="22"/>
          <w:szCs w:val="22"/>
        </w:rPr>
        <w:t xml:space="preserve"> 4:     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>(head==NULL)</w:t>
      </w:r>
    </w:p>
    <w:p w14:paraId="3555AE0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"List is Empty\n"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3302952B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else</w:t>
      </w:r>
      <w:r w:rsidRPr="009072D5">
        <w:rPr>
          <w:rFonts w:ascii="Times New Roman" w:hAnsi="Times New Roman" w:cs="Times New Roman"/>
          <w:sz w:val="22"/>
          <w:szCs w:val="22"/>
        </w:rPr>
        <w:t>{</w:t>
      </w:r>
    </w:p>
    <w:p w14:paraId="05215CC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"Enter the number to delete : 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6BF1F791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"%d"</w:t>
      </w:r>
      <w:r w:rsidRPr="009072D5">
        <w:rPr>
          <w:rFonts w:ascii="Times New Roman" w:hAnsi="Times New Roman" w:cs="Times New Roman"/>
          <w:sz w:val="22"/>
          <w:szCs w:val="22"/>
        </w:rPr>
        <w:t>,&amp;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3CB3606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if</w:t>
      </w:r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delete</w:t>
      </w:r>
      <w:r w:rsidRPr="009072D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))</w:t>
      </w:r>
    </w:p>
    <w:p w14:paraId="48850F87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"%d deleted successfully\n"</w:t>
      </w:r>
      <w:r w:rsidRPr="009072D5">
        <w:rPr>
          <w:rFonts w:ascii="Times New Roman" w:hAnsi="Times New Roman" w:cs="Times New Roman"/>
          <w:sz w:val="22"/>
          <w:szCs w:val="22"/>
        </w:rPr>
        <w:t>,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33B180EA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else</w:t>
      </w:r>
    </w:p>
    <w:p w14:paraId="3BAB66CD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    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"%d not found in the list\n"</w:t>
      </w:r>
      <w:r w:rsidRPr="009072D5">
        <w:rPr>
          <w:rFonts w:ascii="Times New Roman" w:hAnsi="Times New Roman" w:cs="Times New Roman"/>
          <w:sz w:val="22"/>
          <w:szCs w:val="22"/>
        </w:rPr>
        <w:t>,</w:t>
      </w:r>
      <w:proofErr w:type="spellStart"/>
      <w:r w:rsidRPr="009072D5">
        <w:rPr>
          <w:rFonts w:ascii="Times New Roman" w:hAnsi="Times New Roman" w:cs="Times New Roman"/>
          <w:sz w:val="22"/>
          <w:szCs w:val="22"/>
        </w:rPr>
        <w:t>num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39939F7D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}</w:t>
      </w:r>
    </w:p>
    <w:p w14:paraId="6F5A5028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break</w:t>
      </w:r>
      <w:r w:rsidRPr="009072D5">
        <w:rPr>
          <w:rFonts w:ascii="Times New Roman" w:hAnsi="Times New Roman" w:cs="Times New Roman"/>
          <w:sz w:val="22"/>
          <w:szCs w:val="22"/>
        </w:rPr>
        <w:t>;</w:t>
      </w:r>
    </w:p>
    <w:p w14:paraId="76C1EEE3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case</w:t>
      </w:r>
      <w:r w:rsidRPr="009072D5">
        <w:rPr>
          <w:rFonts w:ascii="Times New Roman" w:hAnsi="Times New Roman" w:cs="Times New Roman"/>
          <w:sz w:val="22"/>
          <w:szCs w:val="22"/>
        </w:rPr>
        <w:t xml:space="preserve"> 5:     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return</w:t>
      </w:r>
      <w:r w:rsidRPr="009072D5">
        <w:rPr>
          <w:rFonts w:ascii="Times New Roman" w:hAnsi="Times New Roman" w:cs="Times New Roman"/>
          <w:sz w:val="22"/>
          <w:szCs w:val="22"/>
        </w:rPr>
        <w:t xml:space="preserve"> 0;</w:t>
      </w:r>
    </w:p>
    <w:p w14:paraId="08F66B16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default</w:t>
      </w:r>
      <w:r w:rsidRPr="009072D5">
        <w:rPr>
          <w:rFonts w:ascii="Times New Roman" w:hAnsi="Times New Roman" w:cs="Times New Roman"/>
          <w:sz w:val="22"/>
          <w:szCs w:val="22"/>
        </w:rPr>
        <w:t xml:space="preserve">:    </w:t>
      </w:r>
      <w:proofErr w:type="spellStart"/>
      <w:r w:rsidRPr="009072D5">
        <w:rPr>
          <w:rFonts w:ascii="Times New Roman" w:hAnsi="Times New Roman" w:cs="Times New Roman"/>
          <w:b/>
          <w:bCs/>
          <w:color w:val="FB0081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0000FF"/>
          <w:sz w:val="22"/>
          <w:szCs w:val="22"/>
        </w:rPr>
        <w:t>"Invalid option\n"</w:t>
      </w:r>
      <w:r w:rsidRPr="009072D5">
        <w:rPr>
          <w:rFonts w:ascii="Times New Roman" w:hAnsi="Times New Roman" w:cs="Times New Roman"/>
          <w:sz w:val="22"/>
          <w:szCs w:val="22"/>
        </w:rPr>
        <w:t>);</w:t>
      </w:r>
    </w:p>
    <w:p w14:paraId="7076DEC4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    }</w:t>
      </w:r>
    </w:p>
    <w:p w14:paraId="1B4CF2C0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720978CD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}</w:t>
      </w:r>
    </w:p>
    <w:p w14:paraId="706C547E" w14:textId="77777777" w:rsidR="00F21B54" w:rsidRPr="009072D5" w:rsidRDefault="00F21B54" w:rsidP="00F21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    </w:t>
      </w:r>
      <w:r w:rsidRPr="009072D5">
        <w:rPr>
          <w:rFonts w:ascii="Times New Roman" w:hAnsi="Times New Roman" w:cs="Times New Roman"/>
          <w:b/>
          <w:bCs/>
          <w:color w:val="0A5287"/>
          <w:sz w:val="22"/>
          <w:szCs w:val="22"/>
        </w:rPr>
        <w:t>return</w:t>
      </w:r>
      <w:r w:rsidRPr="009072D5">
        <w:rPr>
          <w:rFonts w:ascii="Times New Roman" w:hAnsi="Times New Roman" w:cs="Times New Roman"/>
          <w:sz w:val="22"/>
          <w:szCs w:val="22"/>
        </w:rPr>
        <w:t xml:space="preserve"> 0;</w:t>
      </w:r>
    </w:p>
    <w:p w14:paraId="06F26814" w14:textId="77777777" w:rsidR="00C207B8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sz w:val="22"/>
          <w:szCs w:val="22"/>
        </w:rPr>
        <w:t>}</w:t>
      </w:r>
    </w:p>
    <w:p w14:paraId="1C8F75F3" w14:textId="77777777" w:rsidR="00F21B54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</w:p>
    <w:p w14:paraId="46ACA4F9" w14:textId="77777777" w:rsidR="00F21B54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</w:p>
    <w:p w14:paraId="6841B90D" w14:textId="77777777" w:rsidR="00F21B54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</w:p>
    <w:p w14:paraId="3C650456" w14:textId="77777777" w:rsidR="00F21B54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</w:p>
    <w:p w14:paraId="0A641E34" w14:textId="77777777" w:rsidR="00F21B54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</w:p>
    <w:p w14:paraId="3DE764E4" w14:textId="77777777" w:rsidR="00F21B54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</w:p>
    <w:p w14:paraId="71165AEA" w14:textId="77777777" w:rsidR="00F21B54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</w:p>
    <w:p w14:paraId="01AAA5EB" w14:textId="77777777" w:rsidR="00F21B54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</w:p>
    <w:p w14:paraId="38E63CF3" w14:textId="77777777" w:rsidR="009072D5" w:rsidRDefault="009072D5" w:rsidP="009072D5">
      <w:pPr>
        <w:rPr>
          <w:rFonts w:ascii="Times New Roman" w:hAnsi="Times New Roman" w:cs="Times New Roman"/>
          <w:sz w:val="22"/>
          <w:szCs w:val="22"/>
        </w:rPr>
      </w:pPr>
    </w:p>
    <w:p w14:paraId="7D31FD2B" w14:textId="77777777" w:rsidR="005F6C3A" w:rsidRDefault="005F6C3A" w:rsidP="009072D5">
      <w:pPr>
        <w:rPr>
          <w:rFonts w:ascii="Times New Roman" w:hAnsi="Times New Roman" w:cs="Times New Roman"/>
          <w:b/>
        </w:rPr>
      </w:pPr>
    </w:p>
    <w:p w14:paraId="01CA458C" w14:textId="77777777" w:rsidR="005F6C3A" w:rsidRDefault="005F6C3A" w:rsidP="009072D5">
      <w:pPr>
        <w:rPr>
          <w:rFonts w:ascii="Times New Roman" w:hAnsi="Times New Roman" w:cs="Times New Roman"/>
          <w:b/>
        </w:rPr>
      </w:pPr>
    </w:p>
    <w:p w14:paraId="47DAC721" w14:textId="77777777" w:rsidR="005F6C3A" w:rsidRDefault="005F6C3A" w:rsidP="009072D5">
      <w:pPr>
        <w:rPr>
          <w:rFonts w:ascii="Times New Roman" w:hAnsi="Times New Roman" w:cs="Times New Roman"/>
          <w:b/>
        </w:rPr>
      </w:pPr>
    </w:p>
    <w:p w14:paraId="2F160A78" w14:textId="77777777" w:rsidR="005F6C3A" w:rsidRDefault="005F6C3A" w:rsidP="009072D5">
      <w:pPr>
        <w:rPr>
          <w:rFonts w:ascii="Times New Roman" w:hAnsi="Times New Roman" w:cs="Times New Roman"/>
          <w:b/>
        </w:rPr>
      </w:pPr>
    </w:p>
    <w:p w14:paraId="7B9C6107" w14:textId="77777777" w:rsidR="005F6C3A" w:rsidRDefault="005F6C3A" w:rsidP="009072D5">
      <w:pPr>
        <w:rPr>
          <w:rFonts w:ascii="Times New Roman" w:hAnsi="Times New Roman" w:cs="Times New Roman"/>
          <w:b/>
        </w:rPr>
      </w:pPr>
    </w:p>
    <w:p w14:paraId="394335AA" w14:textId="77777777" w:rsidR="005F6C3A" w:rsidRDefault="005F6C3A" w:rsidP="009072D5">
      <w:pPr>
        <w:rPr>
          <w:rFonts w:ascii="Times New Roman" w:hAnsi="Times New Roman" w:cs="Times New Roman"/>
          <w:b/>
        </w:rPr>
      </w:pPr>
    </w:p>
    <w:p w14:paraId="626E98CB" w14:textId="77777777" w:rsidR="005F6C3A" w:rsidRDefault="005F6C3A" w:rsidP="009072D5">
      <w:pPr>
        <w:rPr>
          <w:rFonts w:ascii="Times New Roman" w:hAnsi="Times New Roman" w:cs="Times New Roman"/>
          <w:b/>
        </w:rPr>
      </w:pPr>
    </w:p>
    <w:p w14:paraId="47E87C03" w14:textId="77777777" w:rsidR="005F6C3A" w:rsidRDefault="005F6C3A" w:rsidP="009072D5">
      <w:pPr>
        <w:rPr>
          <w:rFonts w:ascii="Times New Roman" w:hAnsi="Times New Roman" w:cs="Times New Roman"/>
          <w:b/>
        </w:rPr>
      </w:pPr>
    </w:p>
    <w:p w14:paraId="3CEA57E1" w14:textId="77777777" w:rsidR="005F6C3A" w:rsidRDefault="005F6C3A" w:rsidP="009072D5">
      <w:pPr>
        <w:rPr>
          <w:rFonts w:ascii="Times New Roman" w:hAnsi="Times New Roman" w:cs="Times New Roman"/>
          <w:b/>
        </w:rPr>
      </w:pPr>
    </w:p>
    <w:p w14:paraId="053A35F2" w14:textId="77777777" w:rsidR="005F6C3A" w:rsidRDefault="005F6C3A" w:rsidP="009072D5">
      <w:pPr>
        <w:rPr>
          <w:rFonts w:ascii="Times New Roman" w:hAnsi="Times New Roman" w:cs="Times New Roman"/>
          <w:b/>
        </w:rPr>
      </w:pPr>
    </w:p>
    <w:p w14:paraId="46EF9D57" w14:textId="77777777" w:rsidR="00F21B54" w:rsidRPr="009072D5" w:rsidRDefault="00F21B54" w:rsidP="009072D5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Output:-</w:t>
      </w:r>
    </w:p>
    <w:p w14:paraId="62388568" w14:textId="77777777" w:rsidR="005F6C3A" w:rsidRDefault="005F6C3A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173EEC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List Operations</w:t>
      </w:r>
    </w:p>
    <w:p w14:paraId="079BBF1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===============</w:t>
      </w:r>
    </w:p>
    <w:p w14:paraId="7CFE2F1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1.Insert</w:t>
      </w:r>
    </w:p>
    <w:p w14:paraId="3E607FF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2.Display</w:t>
      </w:r>
    </w:p>
    <w:p w14:paraId="171AB41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3.Size</w:t>
      </w:r>
    </w:p>
    <w:p w14:paraId="767BFCD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4.Delete</w:t>
      </w:r>
    </w:p>
    <w:p w14:paraId="0D9FDB8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5.Exit</w:t>
      </w:r>
    </w:p>
    <w:p w14:paraId="48B5F45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your choice : 1</w:t>
      </w:r>
    </w:p>
    <w:p w14:paraId="076C1BE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number to insert : 12</w:t>
      </w:r>
    </w:p>
    <w:p w14:paraId="597651E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B3078C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List Operations</w:t>
      </w:r>
    </w:p>
    <w:p w14:paraId="7D96928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===============</w:t>
      </w:r>
    </w:p>
    <w:p w14:paraId="147F56C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1.Insert</w:t>
      </w:r>
    </w:p>
    <w:p w14:paraId="742FCF3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2.Display</w:t>
      </w:r>
    </w:p>
    <w:p w14:paraId="692CD45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3.Size</w:t>
      </w:r>
    </w:p>
    <w:p w14:paraId="77DB989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4.Delete</w:t>
      </w:r>
    </w:p>
    <w:p w14:paraId="3E79205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5.Exit</w:t>
      </w:r>
    </w:p>
    <w:p w14:paraId="47DB450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your choice : 1</w:t>
      </w:r>
    </w:p>
    <w:p w14:paraId="41F52FE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number to insert : 23</w:t>
      </w:r>
    </w:p>
    <w:p w14:paraId="763BC0D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D6268C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List Operations</w:t>
      </w:r>
    </w:p>
    <w:p w14:paraId="735A5E4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===============</w:t>
      </w:r>
    </w:p>
    <w:p w14:paraId="6CDEB3D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1.Insert</w:t>
      </w:r>
    </w:p>
    <w:p w14:paraId="36A6ED7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2.Display</w:t>
      </w:r>
    </w:p>
    <w:p w14:paraId="3CEFDEE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3.Size</w:t>
      </w:r>
    </w:p>
    <w:p w14:paraId="5946BEA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4.Delete</w:t>
      </w:r>
    </w:p>
    <w:p w14:paraId="0A0DB14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5.Exit</w:t>
      </w:r>
    </w:p>
    <w:p w14:paraId="4A563CF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your choice : 1</w:t>
      </w:r>
    </w:p>
    <w:p w14:paraId="696CCF1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number to insert : 34</w:t>
      </w:r>
    </w:p>
    <w:p w14:paraId="0E5110D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6FF515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List Operations</w:t>
      </w:r>
    </w:p>
    <w:p w14:paraId="1BE00C3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===============</w:t>
      </w:r>
    </w:p>
    <w:p w14:paraId="7D404CE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1.Insert</w:t>
      </w:r>
    </w:p>
    <w:p w14:paraId="26D30DF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2.Display</w:t>
      </w:r>
    </w:p>
    <w:p w14:paraId="09CC754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3.Size</w:t>
      </w:r>
    </w:p>
    <w:p w14:paraId="03BB305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4.Delete</w:t>
      </w:r>
    </w:p>
    <w:p w14:paraId="3F3AE28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5.Exit</w:t>
      </w:r>
    </w:p>
    <w:p w14:paraId="5112571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your choice : 1</w:t>
      </w:r>
    </w:p>
    <w:p w14:paraId="47A3468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number to insert : 45</w:t>
      </w:r>
    </w:p>
    <w:p w14:paraId="5DD6501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1CC278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List Operations</w:t>
      </w:r>
    </w:p>
    <w:p w14:paraId="10161CD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===============</w:t>
      </w:r>
    </w:p>
    <w:p w14:paraId="3B5D756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1.Insert</w:t>
      </w:r>
    </w:p>
    <w:p w14:paraId="0B6D75E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2.Display</w:t>
      </w:r>
    </w:p>
    <w:p w14:paraId="0150694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3.Size</w:t>
      </w:r>
    </w:p>
    <w:p w14:paraId="04E353D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4.Delete</w:t>
      </w:r>
    </w:p>
    <w:p w14:paraId="2012FA9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5.Exit</w:t>
      </w:r>
    </w:p>
    <w:p w14:paraId="1323BE9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your choice : 1</w:t>
      </w:r>
    </w:p>
    <w:p w14:paraId="5D53719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number to insert : 56</w:t>
      </w:r>
    </w:p>
    <w:p w14:paraId="6539C86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4C9A9B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List Operations</w:t>
      </w:r>
    </w:p>
    <w:p w14:paraId="77801E2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===============</w:t>
      </w:r>
    </w:p>
    <w:p w14:paraId="0911AE3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1.Insert</w:t>
      </w:r>
    </w:p>
    <w:p w14:paraId="0654303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2.Display</w:t>
      </w:r>
    </w:p>
    <w:p w14:paraId="66C9AFF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3.Size</w:t>
      </w:r>
    </w:p>
    <w:p w14:paraId="626FE98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4.Delete</w:t>
      </w:r>
    </w:p>
    <w:p w14:paraId="7A5F8BC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5.Exit</w:t>
      </w:r>
    </w:p>
    <w:p w14:paraId="3E815A8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your choice : 2</w:t>
      </w:r>
    </w:p>
    <w:p w14:paraId="037AF12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Element(s) in the list are : 12 23 34 45 56 </w:t>
      </w:r>
    </w:p>
    <w:p w14:paraId="1E81D4D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5CED8A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List Operations</w:t>
      </w:r>
    </w:p>
    <w:p w14:paraId="1B5A606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===============</w:t>
      </w:r>
    </w:p>
    <w:p w14:paraId="7530175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1.Insert</w:t>
      </w:r>
    </w:p>
    <w:p w14:paraId="50FB737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2.Display</w:t>
      </w:r>
    </w:p>
    <w:p w14:paraId="59896B9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3.Size</w:t>
      </w:r>
    </w:p>
    <w:p w14:paraId="07F0F45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4.Delete</w:t>
      </w:r>
    </w:p>
    <w:p w14:paraId="41D9A25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5.Exit</w:t>
      </w:r>
    </w:p>
    <w:p w14:paraId="5534BD9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your choice : 4</w:t>
      </w:r>
    </w:p>
    <w:p w14:paraId="635929B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number to delete : 12</w:t>
      </w:r>
    </w:p>
    <w:p w14:paraId="6EA2E4C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12 deleted successfully</w:t>
      </w:r>
    </w:p>
    <w:p w14:paraId="7A2F1A6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C13D9B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List Operations</w:t>
      </w:r>
    </w:p>
    <w:p w14:paraId="209469F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===============</w:t>
      </w:r>
    </w:p>
    <w:p w14:paraId="78B322B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1.Insert</w:t>
      </w:r>
    </w:p>
    <w:p w14:paraId="0B48BB5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2.Display</w:t>
      </w:r>
    </w:p>
    <w:p w14:paraId="0047330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3.Size</w:t>
      </w:r>
    </w:p>
    <w:p w14:paraId="467C444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4.Delete</w:t>
      </w:r>
    </w:p>
    <w:p w14:paraId="2854BB0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5.Exit</w:t>
      </w:r>
    </w:p>
    <w:p w14:paraId="5598C6B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your choice : 4</w:t>
      </w:r>
    </w:p>
    <w:p w14:paraId="610CA1B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number to delete : 23</w:t>
      </w:r>
    </w:p>
    <w:p w14:paraId="3CA4C2A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23 deleted successfully</w:t>
      </w:r>
    </w:p>
    <w:p w14:paraId="17CC13A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B19B93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List Operations</w:t>
      </w:r>
    </w:p>
    <w:p w14:paraId="74E44A6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===============</w:t>
      </w:r>
    </w:p>
    <w:p w14:paraId="7506305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1.Insert</w:t>
      </w:r>
    </w:p>
    <w:p w14:paraId="0978A5E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2.Display</w:t>
      </w:r>
    </w:p>
    <w:p w14:paraId="7481B9A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3.Size</w:t>
      </w:r>
    </w:p>
    <w:p w14:paraId="2FBD207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4.Delete</w:t>
      </w:r>
    </w:p>
    <w:p w14:paraId="0593C14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5.Exit</w:t>
      </w:r>
    </w:p>
    <w:p w14:paraId="1069F21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your choice : 2</w:t>
      </w:r>
    </w:p>
    <w:p w14:paraId="4B7A4D6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Element(s) in the list are : 34 45 56 </w:t>
      </w:r>
    </w:p>
    <w:p w14:paraId="2DF74BF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32A38B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List Operations</w:t>
      </w:r>
    </w:p>
    <w:p w14:paraId="05CFAE1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===============</w:t>
      </w:r>
    </w:p>
    <w:p w14:paraId="0B564C6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1.Insert</w:t>
      </w:r>
    </w:p>
    <w:p w14:paraId="08BDBDB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2.Display</w:t>
      </w:r>
    </w:p>
    <w:p w14:paraId="7222CEF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3.Size</w:t>
      </w:r>
    </w:p>
    <w:p w14:paraId="3C6A143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4.Delete</w:t>
      </w:r>
    </w:p>
    <w:p w14:paraId="4C9550E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5.Exit</w:t>
      </w:r>
    </w:p>
    <w:p w14:paraId="174E659F" w14:textId="77777777" w:rsidR="00F21B54" w:rsidRPr="009072D5" w:rsidRDefault="00F21B54" w:rsidP="00F21B54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your choice : 5</w:t>
      </w:r>
    </w:p>
    <w:p w14:paraId="359D5037" w14:textId="77777777" w:rsidR="00F21B54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</w:p>
    <w:p w14:paraId="6F1B2472" w14:textId="77777777" w:rsidR="00F21B54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</w:p>
    <w:p w14:paraId="7F521AC7" w14:textId="77777777" w:rsidR="00F21B54" w:rsidRDefault="00F21B54" w:rsidP="00F21B54">
      <w:pPr>
        <w:rPr>
          <w:rFonts w:ascii="Menlo Regular" w:hAnsi="Menlo Regular" w:cs="Menlo Regular"/>
          <w:sz w:val="28"/>
          <w:szCs w:val="28"/>
        </w:rPr>
      </w:pPr>
    </w:p>
    <w:p w14:paraId="0BDA3DC1" w14:textId="77777777" w:rsidR="00F21B54" w:rsidRDefault="00F21B54" w:rsidP="00F21B54">
      <w:pPr>
        <w:rPr>
          <w:rFonts w:ascii="Menlo Regular" w:hAnsi="Menlo Regular" w:cs="Menlo Regular"/>
          <w:sz w:val="28"/>
          <w:szCs w:val="28"/>
        </w:rPr>
      </w:pPr>
    </w:p>
    <w:p w14:paraId="73BD05EC" w14:textId="77777777" w:rsidR="009072D5" w:rsidRDefault="009072D5" w:rsidP="00F21B54">
      <w:pPr>
        <w:rPr>
          <w:rFonts w:ascii="Menlo Regular" w:hAnsi="Menlo Regular" w:cs="Menlo Regular"/>
          <w:sz w:val="28"/>
          <w:szCs w:val="28"/>
        </w:rPr>
      </w:pPr>
    </w:p>
    <w:p w14:paraId="35993229" w14:textId="77777777" w:rsidR="009072D5" w:rsidRDefault="009072D5" w:rsidP="00F21B54">
      <w:pPr>
        <w:rPr>
          <w:rFonts w:ascii="Menlo Regular" w:hAnsi="Menlo Regular" w:cs="Menlo Regular"/>
          <w:sz w:val="28"/>
          <w:szCs w:val="28"/>
        </w:rPr>
      </w:pPr>
    </w:p>
    <w:p w14:paraId="4E7FD986" w14:textId="3C3C892E" w:rsidR="00F21B54" w:rsidRDefault="00F21B54" w:rsidP="00F21B54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Exp</w:t>
      </w:r>
      <w:r w:rsidR="005F6C3A">
        <w:rPr>
          <w:rFonts w:ascii="Times New Roman" w:hAnsi="Times New Roman" w:cs="Times New Roman"/>
          <w:b/>
        </w:rPr>
        <w:t>eriment</w:t>
      </w:r>
      <w:r w:rsidRPr="009072D5">
        <w:rPr>
          <w:rFonts w:ascii="Times New Roman" w:hAnsi="Times New Roman" w:cs="Times New Roman"/>
          <w:b/>
        </w:rPr>
        <w:t>:-6</w:t>
      </w:r>
    </w:p>
    <w:p w14:paraId="295D3C43" w14:textId="77777777" w:rsidR="007F1B30" w:rsidRDefault="007F1B30" w:rsidP="00F21B54">
      <w:pPr>
        <w:rPr>
          <w:rFonts w:ascii="Times New Roman" w:hAnsi="Times New Roman" w:cs="Times New Roman"/>
          <w:b/>
        </w:rPr>
      </w:pPr>
    </w:p>
    <w:p w14:paraId="78DDA888" w14:textId="3E42ECDB" w:rsidR="007F1B30" w:rsidRPr="007F1B30" w:rsidRDefault="007F1B30" w:rsidP="00F21B5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 xml:space="preserve">Aim:- </w:t>
      </w:r>
      <w:r>
        <w:rPr>
          <w:rFonts w:ascii="Times New Roman" w:hAnsi="Times New Roman" w:cs="Times New Roman"/>
          <w:sz w:val="22"/>
          <w:szCs w:val="22"/>
        </w:rPr>
        <w:t>To create the doubly link list and find the data in the node having the smallest value.</w:t>
      </w:r>
    </w:p>
    <w:p w14:paraId="6A977392" w14:textId="77777777" w:rsidR="007F1B30" w:rsidRDefault="007F1B30" w:rsidP="00F21B54">
      <w:pPr>
        <w:rPr>
          <w:rFonts w:ascii="Times New Roman" w:hAnsi="Times New Roman" w:cs="Times New Roman"/>
          <w:b/>
        </w:rPr>
      </w:pPr>
    </w:p>
    <w:p w14:paraId="39D0DE31" w14:textId="77777777" w:rsidR="00BB47B1" w:rsidRDefault="007F1B30" w:rsidP="00BB47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Algorithm:-</w:t>
      </w:r>
      <w:proofErr w:type="spellStart"/>
    </w:p>
    <w:p w14:paraId="03EA8615" w14:textId="293B7C0F" w:rsidR="00BB47B1" w:rsidRPr="00BB47B1" w:rsidRDefault="00BB47B1" w:rsidP="00BB47B1">
      <w:pPr>
        <w:rPr>
          <w:rFonts w:ascii="Times New Roman" w:hAnsi="Times New Roman" w:cs="Times New Roman"/>
          <w:b/>
        </w:rPr>
      </w:pPr>
      <w:proofErr w:type="spellEnd"/>
      <w:r>
        <w:rPr>
          <w:rFonts w:ascii="Times New Roman" w:hAnsi="Times New Roman" w:cs="Times New Roman"/>
          <w:b/>
        </w:rPr>
        <w:t xml:space="preserve">               </w:t>
      </w:r>
      <w:proofErr w:type="spellStart"/>
      <w:r w:rsidRPr="00BB47B1">
        <w:rPr>
          <w:rFonts w:ascii="Times New Roman" w:hAnsi="Times New Roman" w:cs="Times New Roman"/>
          <w:color w:val="6A0043"/>
          <w:sz w:val="22"/>
          <w:szCs w:val="22"/>
        </w:rPr>
        <w:t>InsertAtBegDll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info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>prev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next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>start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end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)</w:t>
      </w:r>
    </w:p>
    <w:p w14:paraId="57268156" w14:textId="76463635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BB47B1">
        <w:rPr>
          <w:rFonts w:ascii="Times New Roman" w:hAnsi="Times New Roman" w:cs="Times New Roman"/>
          <w:color w:val="0B5453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0B5453"/>
          <w:kern w:val="1"/>
          <w:sz w:val="22"/>
          <w:szCs w:val="22"/>
        </w:rPr>
        <w:tab/>
      </w:r>
      <w:r>
        <w:rPr>
          <w:rFonts w:ascii="Times New Roman" w:hAnsi="Times New Roman" w:cs="Times New Roman"/>
          <w:color w:val="0B5453"/>
          <w:sz w:val="22"/>
          <w:szCs w:val="22"/>
        </w:rPr>
        <w:t xml:space="preserve">Step 1: </w:t>
      </w:r>
      <w:r w:rsidRPr="00BB47B1">
        <w:rPr>
          <w:rFonts w:ascii="Times New Roman" w:hAnsi="Times New Roman" w:cs="Times New Roman"/>
          <w:color w:val="0B5453"/>
          <w:sz w:val="22"/>
          <w:szCs w:val="22"/>
        </w:rPr>
        <w:t>create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a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new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node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and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address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in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assigned to 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ptr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.</w:t>
      </w:r>
    </w:p>
    <w:p w14:paraId="7B3C926F" w14:textId="1CB58027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262626"/>
          <w:sz w:val="22"/>
          <w:szCs w:val="22"/>
        </w:rPr>
      </w:pPr>
      <w:r>
        <w:rPr>
          <w:rFonts w:ascii="Times New Roman" w:hAnsi="Times New Roman" w:cs="Times New Roman"/>
          <w:color w:val="0B5453"/>
          <w:kern w:val="1"/>
          <w:sz w:val="22"/>
          <w:szCs w:val="22"/>
        </w:rPr>
        <w:t xml:space="preserve">       Step 2: </w:t>
      </w:r>
      <w:r w:rsidRPr="00BB47B1">
        <w:rPr>
          <w:rFonts w:ascii="Times New Roman" w:hAnsi="Times New Roman" w:cs="Times New Roman"/>
          <w:color w:val="0B5453"/>
          <w:sz w:val="22"/>
          <w:szCs w:val="22"/>
        </w:rPr>
        <w:t>check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[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>overflow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]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if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ptr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>NULL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)</w:t>
      </w:r>
    </w:p>
    <w:p w14:paraId="5DCAB67E" w14:textId="77777777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62626"/>
          <w:sz w:val="22"/>
          <w:szCs w:val="22"/>
        </w:rPr>
      </w:pP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    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write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: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>overflow</w:t>
      </w:r>
      <w:proofErr w:type="spellEnd"/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and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exit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</w:p>
    <w:p w14:paraId="44C7D784" w14:textId="7691D994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62626"/>
          <w:sz w:val="22"/>
          <w:szCs w:val="22"/>
        </w:rPr>
      </w:pPr>
      <w:r>
        <w:rPr>
          <w:rFonts w:ascii="Times New Roman" w:hAnsi="Times New Roman" w:cs="Times New Roman"/>
          <w:color w:val="0B5453"/>
          <w:sz w:val="22"/>
          <w:szCs w:val="22"/>
        </w:rPr>
        <w:t xml:space="preserve">Step 3: </w:t>
      </w:r>
      <w:r w:rsidRPr="00BB47B1">
        <w:rPr>
          <w:rFonts w:ascii="Times New Roman" w:hAnsi="Times New Roman" w:cs="Times New Roman"/>
          <w:color w:val="0B5453"/>
          <w:sz w:val="22"/>
          <w:szCs w:val="22"/>
        </w:rPr>
        <w:t>set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6A0043"/>
          <w:sz w:val="22"/>
          <w:szCs w:val="22"/>
        </w:rPr>
        <w:t>Info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[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ptr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]=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>item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41A3B154" w14:textId="5DC9E58B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BB47B1">
        <w:rPr>
          <w:rFonts w:ascii="Times New Roman" w:hAnsi="Times New Roman" w:cs="Times New Roman"/>
          <w:color w:val="0B5453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0B5453"/>
          <w:kern w:val="1"/>
          <w:sz w:val="22"/>
          <w:szCs w:val="22"/>
        </w:rPr>
        <w:tab/>
      </w:r>
      <w:r>
        <w:rPr>
          <w:rFonts w:ascii="Times New Roman" w:hAnsi="Times New Roman" w:cs="Times New Roman"/>
          <w:color w:val="0B5453"/>
          <w:sz w:val="22"/>
          <w:szCs w:val="22"/>
        </w:rPr>
        <w:t xml:space="preserve">Step 4: </w:t>
      </w:r>
      <w:r w:rsidRPr="00BB47B1">
        <w:rPr>
          <w:rFonts w:ascii="Times New Roman" w:hAnsi="Times New Roman" w:cs="Times New Roman"/>
          <w:color w:val="0B5453"/>
          <w:sz w:val="22"/>
          <w:szCs w:val="22"/>
        </w:rPr>
        <w:t>if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>start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>NULL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)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</w:p>
    <w:p w14:paraId="3FD6BD35" w14:textId="2CC918DE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62626"/>
          <w:sz w:val="22"/>
          <w:szCs w:val="22"/>
        </w:rPr>
      </w:pP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   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set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prev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[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ptr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]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next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[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ptr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]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NULL </w:t>
      </w:r>
    </w:p>
    <w:p w14:paraId="2C255DFE" w14:textId="77777777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   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set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start 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end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ptr</w:t>
      </w:r>
      <w:proofErr w:type="spellEnd"/>
    </w:p>
    <w:p w14:paraId="3093948B" w14:textId="77777777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62626"/>
          <w:sz w:val="22"/>
          <w:szCs w:val="22"/>
        </w:rPr>
      </w:pP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else</w:t>
      </w:r>
    </w:p>
    <w:p w14:paraId="28B665F9" w14:textId="39CBBE96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62626"/>
          <w:sz w:val="22"/>
          <w:szCs w:val="22"/>
        </w:rPr>
      </w:pP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   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set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prev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[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ptr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]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NULL</w:t>
      </w:r>
    </w:p>
    <w:p w14:paraId="7872D440" w14:textId="585B5456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62626"/>
          <w:sz w:val="22"/>
          <w:szCs w:val="22"/>
        </w:rPr>
      </w:pP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   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next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[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ptr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]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start</w:t>
      </w:r>
    </w:p>
    <w:p w14:paraId="68459070" w14:textId="42BF4AE6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62626"/>
          <w:sz w:val="22"/>
          <w:szCs w:val="22"/>
        </w:rPr>
      </w:pP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   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set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prev</w:t>
      </w:r>
      <w:proofErr w:type="spellEnd"/>
      <w:r w:rsidRPr="00BB47B1">
        <w:rPr>
          <w:rFonts w:ascii="Times New Roman" w:hAnsi="Times New Roman" w:cs="Times New Roman"/>
          <w:color w:val="535502"/>
          <w:sz w:val="22"/>
          <w:szCs w:val="22"/>
        </w:rPr>
        <w:t>[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>start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]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ptr</w:t>
      </w:r>
      <w:proofErr w:type="spellEnd"/>
    </w:p>
    <w:p w14:paraId="4FC2F5D3" w14:textId="3FA9235C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62626"/>
          <w:sz w:val="22"/>
          <w:szCs w:val="22"/>
        </w:rPr>
      </w:pP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   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set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start 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BB47B1">
        <w:rPr>
          <w:rFonts w:ascii="Times New Roman" w:hAnsi="Times New Roman" w:cs="Times New Roman"/>
          <w:color w:val="262626"/>
          <w:sz w:val="22"/>
          <w:szCs w:val="22"/>
        </w:rPr>
        <w:t>ptr</w:t>
      </w:r>
      <w:proofErr w:type="spellEnd"/>
    </w:p>
    <w:p w14:paraId="055D7107" w14:textId="56BE570A" w:rsidR="00BB47B1" w:rsidRPr="00BB47B1" w:rsidRDefault="00BB47B1" w:rsidP="00BB47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62626"/>
          <w:sz w:val="22"/>
          <w:szCs w:val="22"/>
        </w:rPr>
      </w:pPr>
      <w:r w:rsidRPr="00BB47B1">
        <w:rPr>
          <w:rFonts w:ascii="Times New Roman" w:hAnsi="Times New Roman" w:cs="Times New Roman"/>
          <w:color w:val="262626"/>
          <w:kern w:val="1"/>
          <w:sz w:val="22"/>
          <w:szCs w:val="22"/>
        </w:rPr>
        <w:tab/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    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[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end</w:t>
      </w:r>
      <w:r w:rsidRPr="00BB47B1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BB47B1">
        <w:rPr>
          <w:rFonts w:ascii="Times New Roman" w:hAnsi="Times New Roman" w:cs="Times New Roman"/>
          <w:color w:val="000075"/>
          <w:sz w:val="22"/>
          <w:szCs w:val="22"/>
        </w:rPr>
        <w:t>if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]</w:t>
      </w:r>
    </w:p>
    <w:p w14:paraId="288556EA" w14:textId="0F63D3DE" w:rsidR="007F1B30" w:rsidRPr="009072D5" w:rsidRDefault="00BB47B1" w:rsidP="00BB47B1">
      <w:pPr>
        <w:rPr>
          <w:rFonts w:ascii="Times New Roman" w:hAnsi="Times New Roman" w:cs="Times New Roman"/>
          <w:b/>
        </w:rPr>
      </w:pPr>
      <w:r w:rsidRPr="00BB47B1">
        <w:rPr>
          <w:rFonts w:ascii="Times New Roman" w:hAnsi="Times New Roman" w:cs="Times New Roman"/>
          <w:color w:val="0B5453"/>
          <w:kern w:val="1"/>
          <w:sz w:val="22"/>
          <w:szCs w:val="22"/>
        </w:rPr>
        <w:tab/>
      </w:r>
      <w:r>
        <w:rPr>
          <w:rFonts w:ascii="Times New Roman" w:hAnsi="Times New Roman" w:cs="Times New Roman"/>
          <w:color w:val="0B5453"/>
          <w:kern w:val="1"/>
          <w:sz w:val="22"/>
          <w:szCs w:val="22"/>
        </w:rPr>
        <w:t xml:space="preserve"> Step 5: </w:t>
      </w:r>
      <w:r w:rsidRPr="00BB47B1">
        <w:rPr>
          <w:rFonts w:ascii="Times New Roman" w:hAnsi="Times New Roman" w:cs="Times New Roman"/>
          <w:color w:val="0B5453"/>
          <w:sz w:val="22"/>
          <w:szCs w:val="22"/>
        </w:rPr>
        <w:t>Exit</w:t>
      </w:r>
      <w:r w:rsidRPr="00BB47B1">
        <w:rPr>
          <w:rFonts w:ascii="Times New Roman" w:hAnsi="Times New Roman" w:cs="Times New Roman"/>
          <w:color w:val="535502"/>
          <w:sz w:val="22"/>
          <w:szCs w:val="22"/>
        </w:rPr>
        <w:t>.</w:t>
      </w:r>
      <w:r>
        <w:rPr>
          <w:rFonts w:ascii="Consolas" w:hAnsi="Consolas" w:cs="Consolas"/>
          <w:color w:val="262626"/>
          <w:sz w:val="28"/>
          <w:szCs w:val="28"/>
        </w:rPr>
        <w:t xml:space="preserve">    </w:t>
      </w:r>
    </w:p>
    <w:p w14:paraId="3DAB205A" w14:textId="77777777" w:rsidR="009072D5" w:rsidRPr="009072D5" w:rsidRDefault="009072D5" w:rsidP="00F21B54">
      <w:pPr>
        <w:rPr>
          <w:rFonts w:ascii="Times New Roman" w:hAnsi="Times New Roman" w:cs="Times New Roman"/>
          <w:b/>
        </w:rPr>
      </w:pPr>
    </w:p>
    <w:p w14:paraId="19C8BD4D" w14:textId="77777777" w:rsidR="00F21B54" w:rsidRPr="009072D5" w:rsidRDefault="00F21B54" w:rsidP="00F21B54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Code:-</w:t>
      </w:r>
    </w:p>
    <w:p w14:paraId="6904F2C9" w14:textId="77777777" w:rsidR="009072D5" w:rsidRDefault="009072D5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1301B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0535EC6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stdlib.h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00B9F45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8E09DA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</w:t>
      </w:r>
    </w:p>
    <w:p w14:paraId="5C0CF1E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77A8EF0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26E6BDA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n;</w:t>
      </w:r>
    </w:p>
    <w:p w14:paraId="7D068EE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 *next;</w:t>
      </w:r>
    </w:p>
    <w:p w14:paraId="7FA5089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}*h,*temp,*temp1,*temp2,*temp4;</w:t>
      </w:r>
    </w:p>
    <w:p w14:paraId="7947463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small();</w:t>
      </w:r>
    </w:p>
    <w:p w14:paraId="3E5DC98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insert1();</w:t>
      </w:r>
    </w:p>
    <w:p w14:paraId="2F0A262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insert2();</w:t>
      </w:r>
    </w:p>
    <w:p w14:paraId="336575C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insert3();</w:t>
      </w:r>
    </w:p>
    <w:p w14:paraId="566489E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void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traversebeg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();</w:t>
      </w:r>
    </w:p>
    <w:p w14:paraId="6A0AE2E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void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traverseend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EB02B3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sort();</w:t>
      </w:r>
    </w:p>
    <w:p w14:paraId="0776884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search();</w:t>
      </w:r>
    </w:p>
    <w:p w14:paraId="6957584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update();</w:t>
      </w:r>
    </w:p>
    <w:p w14:paraId="56E243A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delete();</w:t>
      </w:r>
    </w:p>
    <w:p w14:paraId="414A4FC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AE39DF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count = 0;</w:t>
      </w:r>
    </w:p>
    <w:p w14:paraId="6931208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CB962D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14:paraId="0F11816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2D9D7E0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0DF945F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EFEB42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h = NULL;</w:t>
      </w:r>
    </w:p>
    <w:p w14:paraId="7C5233A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 = temp1 = NULL;</w:t>
      </w:r>
    </w:p>
    <w:p w14:paraId="7895692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6F11B4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1 - Insert at beginning");</w:t>
      </w:r>
    </w:p>
    <w:p w14:paraId="3AB109C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2 - Insert at end");</w:t>
      </w:r>
    </w:p>
    <w:p w14:paraId="34CFEE1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("\n 3 - Insert at position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");</w:t>
      </w:r>
    </w:p>
    <w:p w14:paraId="27EE561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("\n 4 - Delete at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");</w:t>
      </w:r>
    </w:p>
    <w:p w14:paraId="7D6A0A8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5 - Display from end");</w:t>
      </w:r>
    </w:p>
    <w:p w14:paraId="6823744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("\n 6 - Display from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begnning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");</w:t>
      </w:r>
    </w:p>
    <w:p w14:paraId="333186E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7 - Search for element");</w:t>
      </w:r>
    </w:p>
    <w:p w14:paraId="0E1189C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8 - Sort the list");</w:t>
      </w:r>
    </w:p>
    <w:p w14:paraId="51DFC87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9 - Update an element\n 10 - Find the smallest number ");</w:t>
      </w:r>
    </w:p>
    <w:p w14:paraId="111BA03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11 - Exit");</w:t>
      </w:r>
    </w:p>
    <w:p w14:paraId="6BDEC71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C884DB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while (1)</w:t>
      </w:r>
    </w:p>
    <w:p w14:paraId="741949D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0933262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Enter choice : ");</w:t>
      </w:r>
    </w:p>
    <w:p w14:paraId="0A4ABC9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("%d", &amp;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031EFA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switch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46C4C59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05DD3AE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case 1:</w:t>
      </w:r>
    </w:p>
    <w:p w14:paraId="13296BD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insert1();</w:t>
      </w:r>
    </w:p>
    <w:p w14:paraId="371BBCC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break;</w:t>
      </w:r>
    </w:p>
    <w:p w14:paraId="3E24E5D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case 2:</w:t>
      </w:r>
    </w:p>
    <w:p w14:paraId="28917B7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insert2();</w:t>
      </w:r>
    </w:p>
    <w:p w14:paraId="703B27D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break;</w:t>
      </w:r>
    </w:p>
    <w:p w14:paraId="2874ADF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case 3:</w:t>
      </w:r>
    </w:p>
    <w:p w14:paraId="1F419EA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insert3();</w:t>
      </w:r>
    </w:p>
    <w:p w14:paraId="336FB3E0" w14:textId="77777777" w:rsidR="00F21B54" w:rsidRPr="009072D5" w:rsidRDefault="00F21B54" w:rsidP="00F21B54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break;</w:t>
      </w:r>
    </w:p>
    <w:p w14:paraId="5F5457F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case 4:</w:t>
      </w:r>
    </w:p>
    <w:p w14:paraId="41C066E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delete();</w:t>
      </w:r>
    </w:p>
    <w:p w14:paraId="0D390F5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break;</w:t>
      </w:r>
    </w:p>
    <w:p w14:paraId="610DC7B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case 5:</w:t>
      </w:r>
    </w:p>
    <w:p w14:paraId="68B33B7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traversebeg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();</w:t>
      </w:r>
    </w:p>
    <w:p w14:paraId="3EFC9CA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break;</w:t>
      </w:r>
    </w:p>
    <w:p w14:paraId="7C13298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case 6:</w:t>
      </w:r>
    </w:p>
    <w:p w14:paraId="062E19D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temp2 = h;</w:t>
      </w:r>
    </w:p>
    <w:p w14:paraId="31A1D3E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if (temp2 == NULL)</w:t>
      </w:r>
    </w:p>
    <w:p w14:paraId="284BF2E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Error : List empty to display ");</w:t>
      </w:r>
    </w:p>
    <w:p w14:paraId="04B17C0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else</w:t>
      </w:r>
    </w:p>
    <w:p w14:paraId="27EFEDA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{</w:t>
      </w:r>
    </w:p>
    <w:p w14:paraId="3A7D536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Reverse order of linked list is : ");</w:t>
      </w:r>
    </w:p>
    <w:p w14:paraId="74F626B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traverseend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(temp2-&gt;n);</w:t>
      </w:r>
    </w:p>
    <w:p w14:paraId="2237CAB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}</w:t>
      </w:r>
    </w:p>
    <w:p w14:paraId="51699E8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break;</w:t>
      </w:r>
    </w:p>
    <w:p w14:paraId="5BF3BA7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case 7:</w:t>
      </w:r>
    </w:p>
    <w:p w14:paraId="304673F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search();</w:t>
      </w:r>
    </w:p>
    <w:p w14:paraId="19DC0F7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break;</w:t>
      </w:r>
    </w:p>
    <w:p w14:paraId="2A4B2E2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case 8:</w:t>
      </w:r>
    </w:p>
    <w:p w14:paraId="2136CF7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sort();</w:t>
      </w:r>
    </w:p>
    <w:p w14:paraId="4EC293C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break;</w:t>
      </w:r>
    </w:p>
    <w:p w14:paraId="19ACEB7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case 9:</w:t>
      </w:r>
    </w:p>
    <w:p w14:paraId="19D17BA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update();</w:t>
      </w:r>
    </w:p>
    <w:p w14:paraId="1481D6E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break;</w:t>
      </w:r>
    </w:p>
    <w:p w14:paraId="541EA4A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case 10:</w:t>
      </w:r>
    </w:p>
    <w:p w14:paraId="369F65B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small();</w:t>
      </w:r>
    </w:p>
    <w:p w14:paraId="1C0F2A6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break;</w:t>
      </w:r>
    </w:p>
    <w:p w14:paraId="0CD9847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case 11:</w:t>
      </w:r>
    </w:p>
    <w:p w14:paraId="0FBC5A3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exit(0);</w:t>
      </w:r>
    </w:p>
    <w:p w14:paraId="47DCFF2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default:</w:t>
      </w:r>
    </w:p>
    <w:p w14:paraId="0434CCC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Wrong choice menu");</w:t>
      </w:r>
    </w:p>
    <w:p w14:paraId="78A12A8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59E8C83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5255E41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return 0;</w:t>
      </w:r>
    </w:p>
    <w:p w14:paraId="441BEE5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7E9465D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E13ACD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TO create an empty node */</w:t>
      </w:r>
    </w:p>
    <w:p w14:paraId="73DA95B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create()</w:t>
      </w:r>
    </w:p>
    <w:p w14:paraId="23AF412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1562AEA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data;</w:t>
      </w:r>
    </w:p>
    <w:p w14:paraId="05D3662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A02E16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 =(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 *)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malloc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(1*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node));</w:t>
      </w:r>
    </w:p>
    <w:p w14:paraId="7B8EE4B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NULL;</w:t>
      </w:r>
    </w:p>
    <w:p w14:paraId="33E943A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temp-&gt;next = NULL;</w:t>
      </w:r>
    </w:p>
    <w:p w14:paraId="16D6462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Enter value to node : ");</w:t>
      </w:r>
    </w:p>
    <w:p w14:paraId="354DF4C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("%d", &amp;data);</w:t>
      </w:r>
    </w:p>
    <w:p w14:paraId="0AB4290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temp-&gt;n = data;</w:t>
      </w:r>
    </w:p>
    <w:p w14:paraId="3C967D8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count++;</w:t>
      </w:r>
    </w:p>
    <w:p w14:paraId="745AA6A4" w14:textId="77777777" w:rsidR="00F21B54" w:rsidRPr="009072D5" w:rsidRDefault="00F21B54" w:rsidP="00F21B54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54B7D26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 TO insert at beginning */</w:t>
      </w:r>
    </w:p>
    <w:p w14:paraId="2B1041F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insert1()</w:t>
      </w:r>
    </w:p>
    <w:p w14:paraId="29C06F1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56717EB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(h == NULL)</w:t>
      </w:r>
    </w:p>
    <w:p w14:paraId="5B1744B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26B4F61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create();</w:t>
      </w:r>
    </w:p>
    <w:p w14:paraId="07513AE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h = temp;</w:t>
      </w:r>
    </w:p>
    <w:p w14:paraId="524E71E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temp1 = h;</w:t>
      </w:r>
    </w:p>
    <w:p w14:paraId="2673D88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4545617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else</w:t>
      </w:r>
    </w:p>
    <w:p w14:paraId="11B9109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03BD213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create();</w:t>
      </w:r>
    </w:p>
    <w:p w14:paraId="09B0A1C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temp-&gt;next = h;</w:t>
      </w:r>
    </w:p>
    <w:p w14:paraId="583A7AB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h-&gt;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temp;</w:t>
      </w:r>
    </w:p>
    <w:p w14:paraId="5681FC1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h = temp;</w:t>
      </w:r>
    </w:p>
    <w:p w14:paraId="53B1011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4884413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14C70E7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381934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To insert at end */</w:t>
      </w:r>
    </w:p>
    <w:p w14:paraId="0CFC44F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insert2()</w:t>
      </w:r>
    </w:p>
    <w:p w14:paraId="44EF863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33FC997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(h == NULL)</w:t>
      </w:r>
    </w:p>
    <w:p w14:paraId="7C98278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7431097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create();</w:t>
      </w:r>
    </w:p>
    <w:p w14:paraId="1845B0B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h = temp;</w:t>
      </w:r>
    </w:p>
    <w:p w14:paraId="449A22A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temp1 = h;</w:t>
      </w:r>
    </w:p>
    <w:p w14:paraId="682FE19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0FED586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else</w:t>
      </w:r>
    </w:p>
    <w:p w14:paraId="1F657AB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13220F7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create();</w:t>
      </w:r>
    </w:p>
    <w:p w14:paraId="1CB7C5D6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temp1-&gt;next = temp;</w:t>
      </w:r>
    </w:p>
    <w:p w14:paraId="512D5D6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temp1;</w:t>
      </w:r>
    </w:p>
    <w:p w14:paraId="5465679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temp1 = temp;</w:t>
      </w:r>
    </w:p>
    <w:p w14:paraId="51444C5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4431BE2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4358FDD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80EFDD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To insert at any position */</w:t>
      </w:r>
    </w:p>
    <w:p w14:paraId="022E028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insert3()</w:t>
      </w:r>
    </w:p>
    <w:p w14:paraId="3A24609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209B6A3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2;</w:t>
      </w:r>
    </w:p>
    <w:p w14:paraId="054772A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106A8B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Enter position to be inserted : ");</w:t>
      </w:r>
    </w:p>
    <w:p w14:paraId="17826C5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("%d", &amp;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0182F783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temp2 = h;</w:t>
      </w:r>
    </w:p>
    <w:p w14:paraId="185E0F0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B72EFA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&lt; 1) ||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&gt;= count + 1))</w:t>
      </w:r>
    </w:p>
    <w:p w14:paraId="3360F84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2A20AD5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Position out of range to insert");</w:t>
      </w:r>
    </w:p>
    <w:p w14:paraId="42A74A6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return;</w:t>
      </w:r>
    </w:p>
    <w:p w14:paraId="26DF5E0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6226833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((h == NULL) &amp;&amp;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!= 1))</w:t>
      </w:r>
    </w:p>
    <w:p w14:paraId="7A83AA1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2820420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Empty list cannot insert other than 1st position");</w:t>
      </w:r>
    </w:p>
    <w:p w14:paraId="7891666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return;</w:t>
      </w:r>
    </w:p>
    <w:p w14:paraId="7D1233D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E5AADF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37D0E33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((h == NULL) &amp;&amp;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== 1))</w:t>
      </w:r>
    </w:p>
    <w:p w14:paraId="63AA03A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0C5A365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create();</w:t>
      </w:r>
    </w:p>
    <w:p w14:paraId="7BE3954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h = temp;</w:t>
      </w:r>
    </w:p>
    <w:p w14:paraId="64E381D0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temp1 = h;</w:t>
      </w:r>
    </w:p>
    <w:p w14:paraId="06F7F67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return;</w:t>
      </w:r>
    </w:p>
    <w:p w14:paraId="71B7B86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302B357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else</w:t>
      </w:r>
    </w:p>
    <w:p w14:paraId="04AE160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258FEC8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while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&lt;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D72A72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52844DE7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temp2 = temp2-&gt;next;</w:t>
      </w:r>
    </w:p>
    <w:p w14:paraId="38AD679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++;</w:t>
      </w:r>
    </w:p>
    <w:p w14:paraId="6F6CE3E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3F70D88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create();</w:t>
      </w:r>
    </w:p>
    <w:p w14:paraId="672FC6B9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temp2;</w:t>
      </w:r>
    </w:p>
    <w:p w14:paraId="2EE7A7EF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temp-&gt;next = temp2-&gt;next;</w:t>
      </w:r>
    </w:p>
    <w:p w14:paraId="082257EA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temp2-&gt;next-&gt;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temp;</w:t>
      </w:r>
    </w:p>
    <w:p w14:paraId="2893688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temp2-&gt;next = temp;</w:t>
      </w:r>
    </w:p>
    <w:p w14:paraId="3A1EBA12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47D51E0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55ECE18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B95F29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To delete an element */</w:t>
      </w:r>
    </w:p>
    <w:p w14:paraId="42880A7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delete()</w:t>
      </w:r>
    </w:p>
    <w:p w14:paraId="7806EE1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3CE9E225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1,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739578FC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84F49B1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Enter position to be deleted : ");</w:t>
      </w:r>
    </w:p>
    <w:p w14:paraId="24CAE5BE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("%d", &amp;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6DC66B8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temp2 = h;</w:t>
      </w:r>
    </w:p>
    <w:p w14:paraId="205D5944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83656ED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&lt; 1) ||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&gt;= count + 1))</w:t>
      </w:r>
    </w:p>
    <w:p w14:paraId="17B1980B" w14:textId="77777777" w:rsidR="00F21B54" w:rsidRPr="009072D5" w:rsidRDefault="00F21B54" w:rsidP="00F2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3229E9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322AA9F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Error : Position out of range to delete");</w:t>
      </w:r>
    </w:p>
    <w:p w14:paraId="29C87CB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return;</w:t>
      </w:r>
    </w:p>
    <w:p w14:paraId="0B666E7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73A7FB0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(h == NULL)</w:t>
      </w:r>
    </w:p>
    <w:p w14:paraId="0E573AA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4371E82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Error : Empty list no elements to delete");</w:t>
      </w:r>
    </w:p>
    <w:p w14:paraId="03E488C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return;</w:t>
      </w:r>
    </w:p>
    <w:p w14:paraId="715EDA0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5EDF4C2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else</w:t>
      </w:r>
    </w:p>
    <w:p w14:paraId="3779800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4B329E0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while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&lt;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6FE4956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2F44991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temp2 = temp2-&gt;next;</w:t>
      </w:r>
    </w:p>
    <w:p w14:paraId="75B1C6D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++;</w:t>
      </w:r>
    </w:p>
    <w:p w14:paraId="40253A5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6F3CADC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== 1)</w:t>
      </w:r>
    </w:p>
    <w:p w14:paraId="05E329F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76CCF88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if (temp2-&gt;next == NULL)</w:t>
      </w:r>
    </w:p>
    <w:p w14:paraId="3068896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{</w:t>
      </w:r>
    </w:p>
    <w:p w14:paraId="356AF26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("Node deleted from list");</w:t>
      </w:r>
    </w:p>
    <w:p w14:paraId="62E3358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free(temp2);</w:t>
      </w:r>
    </w:p>
    <w:p w14:paraId="41899ED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temp2 = h = NULL;</w:t>
      </w:r>
    </w:p>
    <w:p w14:paraId="57A052C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return;</w:t>
      </w:r>
    </w:p>
    <w:p w14:paraId="3C95B6D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}</w:t>
      </w:r>
    </w:p>
    <w:p w14:paraId="56939E8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7834C39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if (temp2-&gt;next == NULL)</w:t>
      </w:r>
    </w:p>
    <w:p w14:paraId="1B40FE1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276121C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temp2-&gt;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-&gt;next = NULL;</w:t>
      </w:r>
    </w:p>
    <w:p w14:paraId="5458E20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free(temp2);</w:t>
      </w:r>
    </w:p>
    <w:p w14:paraId="70E4C6A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("Node deleted from list");</w:t>
      </w:r>
    </w:p>
    <w:p w14:paraId="13A56B1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return;</w:t>
      </w:r>
    </w:p>
    <w:p w14:paraId="4C09AE8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2A78C60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temp2-&gt;next-&gt;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temp2-&gt;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7652171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!= 1)</w:t>
      </w:r>
    </w:p>
    <w:p w14:paraId="464BD22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temp2-&gt;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-&gt;next = temp2-&gt;next;    /* Might not need this statement if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== 1 check */</w:t>
      </w:r>
    </w:p>
    <w:p w14:paraId="65CACA8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== 1)</w:t>
      </w:r>
    </w:p>
    <w:p w14:paraId="2FC7C5F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h = temp2-&gt;next;</w:t>
      </w:r>
    </w:p>
    <w:p w14:paraId="1E02DF1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Node deleted");</w:t>
      </w:r>
    </w:p>
    <w:p w14:paraId="6F36267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free(temp2);</w:t>
      </w:r>
    </w:p>
    <w:p w14:paraId="0B6E6F4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26B0051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count--;</w:t>
      </w:r>
    </w:p>
    <w:p w14:paraId="49BFCDF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5E4E818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4CC2CB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Traverse from beginning */</w:t>
      </w:r>
    </w:p>
    <w:p w14:paraId="27DBB74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void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traversebeg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()</w:t>
      </w:r>
    </w:p>
    <w:p w14:paraId="3312057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5569742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temp2 = h;</w:t>
      </w:r>
    </w:p>
    <w:p w14:paraId="499B1ED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EFC04C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(temp2 == NULL)</w:t>
      </w:r>
    </w:p>
    <w:p w14:paraId="0550809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7C61039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("List empty to display \n");</w:t>
      </w:r>
    </w:p>
    <w:p w14:paraId="30D33AD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return;</w:t>
      </w:r>
    </w:p>
    <w:p w14:paraId="3285A13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4B86F45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("\n Linked list elements from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begining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: ");</w:t>
      </w:r>
    </w:p>
    <w:p w14:paraId="1359091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9BDD25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while (temp2-&gt;next != NULL)</w:t>
      </w:r>
    </w:p>
    <w:p w14:paraId="623BA63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2564EF9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 %d ", temp2-&gt;n);</w:t>
      </w:r>
    </w:p>
    <w:p w14:paraId="2C492D2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temp2 = temp2-&gt;next;</w:t>
      </w:r>
    </w:p>
    <w:p w14:paraId="0E5535B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75F96D9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 %d ", temp2-&gt;n);</w:t>
      </w:r>
    </w:p>
    <w:p w14:paraId="7CEE0CB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536B118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D8BB59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To traverse from end recursively */</w:t>
      </w:r>
    </w:p>
    <w:p w14:paraId="03C33EE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void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traverseend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744FCDF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349E997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(temp2 != NULL)</w:t>
      </w:r>
    </w:p>
    <w:p w14:paraId="4371237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6669AA5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temp2-&gt;n;</w:t>
      </w:r>
    </w:p>
    <w:p w14:paraId="7EB9F62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temp2 = temp2-&gt;next;</w:t>
      </w:r>
    </w:p>
    <w:p w14:paraId="3F25D2E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traverseend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9187E0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(" %d ",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BA7761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5268FB0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20735D1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4C7068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To search for an element in the list */</w:t>
      </w:r>
    </w:p>
    <w:p w14:paraId="62518A2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search()</w:t>
      </w:r>
    </w:p>
    <w:p w14:paraId="6D2F088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40684DD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data, count = 0;</w:t>
      </w:r>
    </w:p>
    <w:p w14:paraId="7C7ED63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temp2 = h;</w:t>
      </w:r>
    </w:p>
    <w:p w14:paraId="28EC12A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3939C0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(temp2 == NULL)</w:t>
      </w:r>
    </w:p>
    <w:p w14:paraId="50D4B35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0AF02C4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Error : List empty to search for data");</w:t>
      </w:r>
    </w:p>
    <w:p w14:paraId="3ADF715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return;</w:t>
      </w:r>
    </w:p>
    <w:p w14:paraId="290AFBE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256DBD3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Enter value to search : ");</w:t>
      </w:r>
    </w:p>
    <w:p w14:paraId="7E00654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("%d", &amp;data);</w:t>
      </w:r>
    </w:p>
    <w:p w14:paraId="703967F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while (temp2 != NULL)</w:t>
      </w:r>
    </w:p>
    <w:p w14:paraId="6557855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69A437F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if (temp2-&gt;n == data)</w:t>
      </w:r>
    </w:p>
    <w:p w14:paraId="5C050B1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4887B9A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("\n Data found in %d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position",count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+ 1);</w:t>
      </w:r>
    </w:p>
    <w:p w14:paraId="19E9903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return;</w:t>
      </w:r>
    </w:p>
    <w:p w14:paraId="304E33F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432C8E7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else</w:t>
      </w:r>
    </w:p>
    <w:p w14:paraId="1F61DE6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89E866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temp2 = temp2-&gt;next;</w:t>
      </w:r>
    </w:p>
    <w:p w14:paraId="449663C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count++;</w:t>
      </w:r>
    </w:p>
    <w:p w14:paraId="587F6F2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2BD860D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Error : %d not found in list", data);</w:t>
      </w:r>
    </w:p>
    <w:p w14:paraId="270910D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21D8136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96CFD3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To update a node value in the list */</w:t>
      </w:r>
    </w:p>
    <w:p w14:paraId="653B9DB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update()</w:t>
      </w:r>
    </w:p>
    <w:p w14:paraId="3B1E7B3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1B6A42A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data, data1;</w:t>
      </w:r>
    </w:p>
    <w:p w14:paraId="568CC22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1026F0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Enter node data to be updated : ");</w:t>
      </w:r>
    </w:p>
    <w:p w14:paraId="056A0CE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("%d", &amp;data);</w:t>
      </w:r>
    </w:p>
    <w:p w14:paraId="507CC32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Enter new data : ");</w:t>
      </w:r>
    </w:p>
    <w:p w14:paraId="5D5821A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("%d", &amp;data1);</w:t>
      </w:r>
    </w:p>
    <w:p w14:paraId="190F3BF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temp2 = h;</w:t>
      </w:r>
    </w:p>
    <w:p w14:paraId="787C2CB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(temp2 == NULL)</w:t>
      </w:r>
    </w:p>
    <w:p w14:paraId="4ECCA5A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1BFCAA0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Error : List empty no node to update");</w:t>
      </w:r>
    </w:p>
    <w:p w14:paraId="4714842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return;</w:t>
      </w:r>
    </w:p>
    <w:p w14:paraId="791E6DF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1F6D4D2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while (temp2 != NULL)</w:t>
      </w:r>
    </w:p>
    <w:p w14:paraId="3F34F86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6E2971B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if (temp2-&gt;n == data)</w:t>
      </w:r>
    </w:p>
    <w:p w14:paraId="46FC301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53CE3F5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A5FF98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temp2-&gt;n = data1;</w:t>
      </w:r>
    </w:p>
    <w:p w14:paraId="3EF416C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traversebeg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();</w:t>
      </w:r>
    </w:p>
    <w:p w14:paraId="351B3B6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return;</w:t>
      </w:r>
    </w:p>
    <w:p w14:paraId="70C3514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1011459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else</w:t>
      </w:r>
    </w:p>
    <w:p w14:paraId="01A6976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temp2 = temp2-&gt;next;</w:t>
      </w:r>
    </w:p>
    <w:p w14:paraId="6F0C22F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3FA5321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F7EBCA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Error : %d not found in list to update", data);</w:t>
      </w:r>
    </w:p>
    <w:p w14:paraId="7C18EE0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63711AD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51FE49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To sort the linked list */</w:t>
      </w:r>
    </w:p>
    <w:p w14:paraId="3391C5C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sort()</w:t>
      </w:r>
    </w:p>
    <w:p w14:paraId="7A5C66D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45E204E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, j, x;</w:t>
      </w:r>
    </w:p>
    <w:p w14:paraId="0AE2A76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43DB91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temp2 = h;</w:t>
      </w:r>
    </w:p>
    <w:p w14:paraId="3EF2A5E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temp4 = h;</w:t>
      </w:r>
    </w:p>
    <w:p w14:paraId="7DD3AD7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CB2958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 (temp2 == NULL)</w:t>
      </w:r>
    </w:p>
    <w:p w14:paraId="2A20550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356A013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List empty to sort");</w:t>
      </w:r>
    </w:p>
    <w:p w14:paraId="3EBCC25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return;</w:t>
      </w:r>
    </w:p>
    <w:p w14:paraId="6A78620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2755083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42850B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for (temp2 = h; temp2 != NULL; temp2 = temp2-&gt;next)</w:t>
      </w:r>
    </w:p>
    <w:p w14:paraId="19AD3B3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for (temp4 = temp2-&gt;next; temp4 != NULL; temp4 = temp4-&gt;next)</w:t>
      </w:r>
    </w:p>
    <w:p w14:paraId="25C4C84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094420D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if (temp2-&gt;n &gt; temp4-&gt;n)</w:t>
      </w:r>
    </w:p>
    <w:p w14:paraId="15AC91C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{</w:t>
      </w:r>
    </w:p>
    <w:p w14:paraId="18623A1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x = temp2-&gt;n;</w:t>
      </w:r>
    </w:p>
    <w:p w14:paraId="0B5A7AC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temp2-&gt;n = temp4-&gt;n;</w:t>
      </w:r>
    </w:p>
    <w:p w14:paraId="29255E5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temp4-&gt;n = x;</w:t>
      </w:r>
    </w:p>
    <w:p w14:paraId="19A109F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}</w:t>
      </w:r>
    </w:p>
    <w:p w14:paraId="52084B2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2339069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5DBFAC3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traversebeg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();</w:t>
      </w:r>
    </w:p>
    <w:p w14:paraId="1D3FC65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32A93FE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204D57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// for finding smallest number.</w:t>
      </w:r>
    </w:p>
    <w:p w14:paraId="2E7DDC3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D762DB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small()</w:t>
      </w:r>
    </w:p>
    <w:p w14:paraId="29C438A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67BECFA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min;</w:t>
      </w:r>
    </w:p>
    <w:p w14:paraId="1E30800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node *r,*p,*ne;</w:t>
      </w:r>
    </w:p>
    <w:p w14:paraId="45AD326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r=h;</w:t>
      </w:r>
    </w:p>
    <w:p w14:paraId="2073CF1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min = r-&gt;n;</w:t>
      </w:r>
    </w:p>
    <w:p w14:paraId="15DD9E1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while(r!=NULL)</w:t>
      </w:r>
    </w:p>
    <w:p w14:paraId="7206E3A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0D58247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if(min&gt;r-&gt;n)</w:t>
      </w:r>
    </w:p>
    <w:p w14:paraId="097C601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{</w:t>
      </w:r>
    </w:p>
    <w:p w14:paraId="03804C2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min=r-&gt;n;</w:t>
      </w:r>
    </w:p>
    <w:p w14:paraId="6BF5FAD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}</w:t>
      </w:r>
    </w:p>
    <w:p w14:paraId="56A4C3F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r=r-&gt;next;</w:t>
      </w:r>
    </w:p>
    <w:p w14:paraId="09FE23D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75B0909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1A6F8C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smallest no. is 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d",min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DA18AC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955FAD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     p = r-&gt;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0285D2D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-&gt;info 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d,p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-&gt;next 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p",p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n,p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-&gt;next);</w:t>
      </w:r>
    </w:p>
    <w:p w14:paraId="62F5704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ne=r-&gt;next;</w:t>
      </w:r>
    </w:p>
    <w:p w14:paraId="7CE1DB5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nne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-&gt;next 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p",ne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-&gt;next);</w:t>
      </w:r>
    </w:p>
    <w:p w14:paraId="7FA79CB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p-&gt;next=ne;</w:t>
      </w:r>
    </w:p>
    <w:p w14:paraId="5C3541F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-&gt;next 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p",p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-&gt;next);</w:t>
      </w:r>
    </w:p>
    <w:p w14:paraId="0231C22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if(ne!=NULL)</w:t>
      </w:r>
    </w:p>
    <w:p w14:paraId="49F24F4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6FD8FD7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ne-&gt;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prev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=p;</w:t>
      </w:r>
    </w:p>
    <w:p w14:paraId="72817DF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}*/</w:t>
      </w:r>
    </w:p>
    <w:p w14:paraId="6CC9AF8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05F258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D2EBBE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74EA5D6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E0F5C1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E4CC66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2654F44" w14:textId="77777777" w:rsidR="00F21B54" w:rsidRPr="009072D5" w:rsidRDefault="00F21B54" w:rsidP="00F21B54">
      <w:pPr>
        <w:rPr>
          <w:rFonts w:ascii="Times New Roman" w:hAnsi="Times New Roman" w:cs="Times New Roman"/>
          <w:sz w:val="22"/>
          <w:szCs w:val="22"/>
        </w:rPr>
      </w:pPr>
    </w:p>
    <w:p w14:paraId="1E0DE23C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15ACD05F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21C2854F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3E80F566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745331C1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36A8A1F0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7E595285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43BFAC75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2B47CCF6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7C8EC5A4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0C412156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39A8A45A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15B5EECF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7F973411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66B56B35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58DEB3FB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72AB9B51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3C726B49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0C8AA8EA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3E7EC0DF" w14:textId="77777777" w:rsidR="005F6C3A" w:rsidRDefault="005F6C3A" w:rsidP="00AD5583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555FB33E" w14:textId="083394E9" w:rsidR="00AD5583" w:rsidRPr="009072D5" w:rsidRDefault="00AD5583" w:rsidP="00AD5583">
      <w:pPr>
        <w:tabs>
          <w:tab w:val="left" w:pos="1008"/>
        </w:tabs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b/>
        </w:rPr>
        <w:t>Output</w:t>
      </w:r>
      <w:r w:rsidRPr="009072D5">
        <w:rPr>
          <w:rFonts w:ascii="Times New Roman" w:hAnsi="Times New Roman" w:cs="Times New Roman"/>
          <w:sz w:val="22"/>
          <w:szCs w:val="22"/>
        </w:rPr>
        <w:t>:-</w:t>
      </w:r>
    </w:p>
    <w:p w14:paraId="536C273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72A479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1 - Insert at beginning</w:t>
      </w:r>
    </w:p>
    <w:p w14:paraId="2C0881E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2 - Insert at end</w:t>
      </w:r>
    </w:p>
    <w:p w14:paraId="5D6C816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3 - Insert at position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</w:p>
    <w:p w14:paraId="26AD9B1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4 - Delete at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</w:p>
    <w:p w14:paraId="6D22DA0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5 - Display from end</w:t>
      </w:r>
    </w:p>
    <w:p w14:paraId="6D132C3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6 - Display from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begnning</w:t>
      </w:r>
      <w:proofErr w:type="spellEnd"/>
    </w:p>
    <w:p w14:paraId="1394F70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7 - Search for element</w:t>
      </w:r>
    </w:p>
    <w:p w14:paraId="54D4A8E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8 - Sort the list</w:t>
      </w:r>
    </w:p>
    <w:p w14:paraId="7D612B1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9 - Update an element</w:t>
      </w:r>
    </w:p>
    <w:p w14:paraId="13BFFF6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10 - Find the smallest number </w:t>
      </w:r>
    </w:p>
    <w:p w14:paraId="47B5123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11 - Exit</w:t>
      </w:r>
    </w:p>
    <w:p w14:paraId="0888A9F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choice : 1</w:t>
      </w:r>
    </w:p>
    <w:p w14:paraId="7DEE18D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23CBAD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value to node : 12</w:t>
      </w:r>
    </w:p>
    <w:p w14:paraId="5ED89AF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6BD5C1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choice : 1</w:t>
      </w:r>
    </w:p>
    <w:p w14:paraId="19834D0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D2DE6F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value to node : 23</w:t>
      </w:r>
    </w:p>
    <w:p w14:paraId="450390F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4DE174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choice : 1</w:t>
      </w:r>
    </w:p>
    <w:p w14:paraId="472F985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7F43F7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value to node : 34</w:t>
      </w:r>
    </w:p>
    <w:p w14:paraId="403457E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31C38C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choice : 1</w:t>
      </w:r>
    </w:p>
    <w:p w14:paraId="5CBB865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11E3D4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value to node : 45</w:t>
      </w:r>
    </w:p>
    <w:p w14:paraId="2020CB8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52D60A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choice : 1</w:t>
      </w:r>
    </w:p>
    <w:p w14:paraId="58E283C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4E5FBE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value to node : 67</w:t>
      </w:r>
    </w:p>
    <w:p w14:paraId="05FC9C0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6F9FE8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choice : 6</w:t>
      </w:r>
    </w:p>
    <w:p w14:paraId="7FA72A6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B13BB8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Reverse order of linked list is :  12  23  34  45  67 </w:t>
      </w:r>
    </w:p>
    <w:p w14:paraId="4F0E877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choice : 10</w:t>
      </w:r>
    </w:p>
    <w:p w14:paraId="7B6F63A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B4FCB5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smallest no. is 12</w:t>
      </w:r>
    </w:p>
    <w:p w14:paraId="7ECB82F6" w14:textId="77777777" w:rsidR="009072D5" w:rsidRDefault="00AD5583" w:rsidP="009072D5">
      <w:pPr>
        <w:tabs>
          <w:tab w:val="left" w:pos="1008"/>
        </w:tabs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Enter choice : 11</w:t>
      </w:r>
    </w:p>
    <w:p w14:paraId="6B56337D" w14:textId="77777777" w:rsidR="009072D5" w:rsidRDefault="009072D5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03C39A2F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01FEA8D6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219FD038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0B03A9D9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2697A879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2326FE1B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29EF049D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5190B45B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3763DF2D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0D758C34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71906BF9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1FB9F6C4" w14:textId="77777777" w:rsidR="005F6C3A" w:rsidRDefault="005F6C3A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573D24A6" w14:textId="79678A97" w:rsidR="00AD5583" w:rsidRDefault="00AD5583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Exp</w:t>
      </w:r>
      <w:r w:rsidR="005F6C3A">
        <w:rPr>
          <w:rFonts w:ascii="Times New Roman" w:hAnsi="Times New Roman" w:cs="Times New Roman"/>
          <w:b/>
        </w:rPr>
        <w:t>eriment</w:t>
      </w:r>
      <w:r w:rsidRPr="009072D5">
        <w:rPr>
          <w:rFonts w:ascii="Times New Roman" w:hAnsi="Times New Roman" w:cs="Times New Roman"/>
          <w:b/>
        </w:rPr>
        <w:t>:-7</w:t>
      </w:r>
      <w:r w:rsidR="00924B76" w:rsidRPr="009072D5">
        <w:rPr>
          <w:rFonts w:ascii="Times New Roman" w:hAnsi="Times New Roman" w:cs="Times New Roman"/>
          <w:b/>
        </w:rPr>
        <w:t>[</w:t>
      </w:r>
      <w:r w:rsidR="00BB47B1">
        <w:rPr>
          <w:rFonts w:ascii="Times New Roman" w:hAnsi="Times New Roman" w:cs="Times New Roman"/>
          <w:b/>
        </w:rPr>
        <w:t xml:space="preserve"> Stacks using </w:t>
      </w:r>
      <w:r w:rsidR="00924B76" w:rsidRPr="009072D5">
        <w:rPr>
          <w:rFonts w:ascii="Times New Roman" w:hAnsi="Times New Roman" w:cs="Times New Roman"/>
          <w:b/>
        </w:rPr>
        <w:t>array]</w:t>
      </w:r>
    </w:p>
    <w:p w14:paraId="4D7BB6BC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5818830F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>Aim:-</w:t>
      </w:r>
      <w:r>
        <w:rPr>
          <w:rFonts w:ascii="Times New Roman" w:hAnsi="Times New Roman" w:cs="Times New Roman"/>
          <w:sz w:val="22"/>
          <w:szCs w:val="22"/>
        </w:rPr>
        <w:t xml:space="preserve"> To check the parenthesis balanced or not in the given expression using the stack       </w:t>
      </w:r>
    </w:p>
    <w:p w14:paraId="1E1E25C9" w14:textId="32A3C5FD" w:rsidR="00BB47B1" w:rsidRPr="00BB47B1" w:rsidRDefault="00BB47B1" w:rsidP="009072D5">
      <w:pPr>
        <w:tabs>
          <w:tab w:val="left" w:pos="100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concept.</w:t>
      </w:r>
    </w:p>
    <w:p w14:paraId="059C618C" w14:textId="77777777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2E672CBF" w14:textId="472C6664" w:rsidR="00BB47B1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Algorithm:-</w:t>
      </w:r>
    </w:p>
    <w:p w14:paraId="4FEF5439" w14:textId="77777777" w:rsidR="00BB47B1" w:rsidRPr="009072D5" w:rsidRDefault="00BB47B1" w:rsidP="009072D5">
      <w:pPr>
        <w:tabs>
          <w:tab w:val="left" w:pos="1008"/>
        </w:tabs>
        <w:rPr>
          <w:rFonts w:ascii="Times New Roman" w:hAnsi="Times New Roman" w:cs="Times New Roman"/>
          <w:b/>
        </w:rPr>
      </w:pPr>
    </w:p>
    <w:p w14:paraId="3B1CD931" w14:textId="1618AD42" w:rsidR="00A22339" w:rsidRP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>Step 1: Whenever we see a opening parenthesis, we put it on stack.</w:t>
      </w:r>
    </w:p>
    <w:p w14:paraId="3A5F7AB1" w14:textId="77777777" w:rsid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 xml:space="preserve">Step 2: For closing parenthesis, check what is at the top of the stack, if it corresponding </w:t>
      </w:r>
      <w:r>
        <w:rPr>
          <w:rFonts w:ascii="Times New Roman" w:hAnsi="Times New Roman" w:cs="Times New Roman"/>
          <w:color w:val="141414"/>
          <w:sz w:val="22"/>
          <w:szCs w:val="22"/>
        </w:rPr>
        <w:t xml:space="preserve">  </w:t>
      </w:r>
    </w:p>
    <w:p w14:paraId="5CC5061D" w14:textId="26A37808" w:rsidR="00A22339" w:rsidRP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>
        <w:rPr>
          <w:rFonts w:ascii="Times New Roman" w:hAnsi="Times New Roman" w:cs="Times New Roman"/>
          <w:color w:val="141414"/>
          <w:sz w:val="22"/>
          <w:szCs w:val="22"/>
        </w:rPr>
        <w:t xml:space="preserve">            </w:t>
      </w:r>
      <w:r w:rsidRPr="00A22339">
        <w:rPr>
          <w:rFonts w:ascii="Times New Roman" w:hAnsi="Times New Roman" w:cs="Times New Roman"/>
          <w:color w:val="141414"/>
          <w:sz w:val="22"/>
          <w:szCs w:val="22"/>
        </w:rPr>
        <w:t>opening parenthesis, remove it from the top of the stack.</w:t>
      </w:r>
    </w:p>
    <w:p w14:paraId="68408AF8" w14:textId="77777777" w:rsid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 xml:space="preserve">Step 3: If parenthesis at the top of the stack is not corresponding opening parenthesis, return </w:t>
      </w:r>
    </w:p>
    <w:p w14:paraId="0D887429" w14:textId="61199F73" w:rsidR="00A22339" w:rsidRP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>
        <w:rPr>
          <w:rFonts w:ascii="Times New Roman" w:hAnsi="Times New Roman" w:cs="Times New Roman"/>
          <w:color w:val="141414"/>
          <w:sz w:val="22"/>
          <w:szCs w:val="22"/>
        </w:rPr>
        <w:t xml:space="preserve">            </w:t>
      </w:r>
      <w:r w:rsidRPr="00A22339">
        <w:rPr>
          <w:rFonts w:ascii="Times New Roman" w:hAnsi="Times New Roman" w:cs="Times New Roman"/>
          <w:color w:val="141414"/>
          <w:sz w:val="22"/>
          <w:szCs w:val="22"/>
        </w:rPr>
        <w:t>false, as there is no point check the string further. </w:t>
      </w:r>
    </w:p>
    <w:p w14:paraId="46DCF268" w14:textId="0FA47D24" w:rsidR="00A22339" w:rsidRP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 xml:space="preserve">Step 5: After processing entire string, check if stack is empty or not. </w:t>
      </w:r>
    </w:p>
    <w:p w14:paraId="254C4B63" w14:textId="5A530F95" w:rsidR="00A22339" w:rsidRP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 xml:space="preserve">Step 4A:  If the stack is empty, return true. </w:t>
      </w:r>
    </w:p>
    <w:p w14:paraId="300A342E" w14:textId="78BE5F6B" w:rsidR="009072D5" w:rsidRPr="00A22339" w:rsidRDefault="00A22339" w:rsidP="00A22339">
      <w:pPr>
        <w:rPr>
          <w:rFonts w:ascii="Times New Roman" w:hAnsi="Times New Roman" w:cs="Times New Roman"/>
          <w:b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>Step 4B: If stack is not empty, parenthesis do not match.</w:t>
      </w:r>
    </w:p>
    <w:p w14:paraId="0998D604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5FB3CC7E" w14:textId="77777777" w:rsidR="00AD5583" w:rsidRPr="009072D5" w:rsidRDefault="00AD5583" w:rsidP="00AD5583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Code:-</w:t>
      </w:r>
    </w:p>
    <w:p w14:paraId="12809EBB" w14:textId="77777777" w:rsidR="009072D5" w:rsidRDefault="009072D5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B8F5F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45C09F5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#define MAX 30</w:t>
      </w:r>
    </w:p>
    <w:p w14:paraId="09AD45D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top=-1;</w:t>
      </w:r>
    </w:p>
    <w:p w14:paraId="575DFBC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stack[MAX];</w:t>
      </w:r>
    </w:p>
    <w:p w14:paraId="4B91395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D50B67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push(char);</w:t>
      </w:r>
    </w:p>
    <w:p w14:paraId="3C74A52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char pop();</w:t>
      </w:r>
    </w:p>
    <w:p w14:paraId="61EFE22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match(char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a,char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b);</w:t>
      </w:r>
    </w:p>
    <w:p w14:paraId="4AC3624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14:paraId="449E50E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089190B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char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[MAX];</w:t>
      </w:r>
    </w:p>
    <w:p w14:paraId="5369B98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valid;</w:t>
      </w:r>
    </w:p>
    <w:p w14:paraId="19FF9CA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("Enter an algebraic expression : ");</w:t>
      </w:r>
    </w:p>
    <w:p w14:paraId="7E2A85D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gets(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05E7A8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valid=check(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038E6D3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if(valid==1)</w:t>
      </w:r>
    </w:p>
    <w:p w14:paraId="0A00ECB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("Valid expression\n");</w:t>
      </w:r>
    </w:p>
    <w:p w14:paraId="6084F2A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else</w:t>
      </w:r>
    </w:p>
    <w:p w14:paraId="675CEA6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("Invalid expression\n");</w:t>
      </w:r>
    </w:p>
    <w:p w14:paraId="729911B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return 0;</w:t>
      </w:r>
    </w:p>
    <w:p w14:paraId="754957F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19C0B1D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check(char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[] )</w:t>
      </w:r>
    </w:p>
    <w:p w14:paraId="107267F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100BE5D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337D6B4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char temp;</w:t>
      </w:r>
    </w:p>
    <w:p w14:paraId="6D888A0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for(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strlen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2A23500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27C3277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if(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]=='(' ||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]=='{' ||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]=='[')</w:t>
      </w:r>
    </w:p>
    <w:p w14:paraId="04CED0A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push(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]);</w:t>
      </w:r>
    </w:p>
    <w:p w14:paraId="0D27AC9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if(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]==')' ||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]=='}' ||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]==']')</w:t>
      </w:r>
    </w:p>
    <w:p w14:paraId="4615552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if(top==-1)    /*stack empty*/</w:t>
      </w:r>
    </w:p>
    <w:p w14:paraId="3B71994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{</w:t>
      </w:r>
    </w:p>
    <w:p w14:paraId="101140C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("Right parentheses are more than left parentheses\n");</w:t>
      </w:r>
    </w:p>
    <w:p w14:paraId="00EE2CC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return 0;</w:t>
      </w:r>
    </w:p>
    <w:p w14:paraId="4C38305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}</w:t>
      </w:r>
    </w:p>
    <w:p w14:paraId="22A2A0D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else</w:t>
      </w:r>
    </w:p>
    <w:p w14:paraId="54004DD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{</w:t>
      </w:r>
    </w:p>
    <w:p w14:paraId="2AB7EC4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temp=pop();</w:t>
      </w:r>
    </w:p>
    <w:p w14:paraId="6CEF52B3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if(!match(temp,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]))</w:t>
      </w:r>
    </w:p>
    <w:p w14:paraId="34449C1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{</w:t>
      </w:r>
    </w:p>
    <w:p w14:paraId="4725940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("Mismatched parentheses are : ");</w:t>
      </w:r>
    </w:p>
    <w:p w14:paraId="07AD5AD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("%c and %c\n",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temp,exp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]);</w:t>
      </w:r>
    </w:p>
    <w:p w14:paraId="2082B2B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return 0;</w:t>
      </w:r>
    </w:p>
    <w:p w14:paraId="510ECA5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}</w:t>
      </w:r>
    </w:p>
    <w:p w14:paraId="3F74ED08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}</w:t>
      </w:r>
    </w:p>
    <w:p w14:paraId="03B610B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7AAB266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if(top==-1) /*stack empty*/</w:t>
      </w:r>
    </w:p>
    <w:p w14:paraId="12ECF79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27E2275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("Balanced Parentheses\n");</w:t>
      </w:r>
    </w:p>
    <w:p w14:paraId="2A0C91F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 1;</w:t>
      </w:r>
    </w:p>
    <w:p w14:paraId="3F47BA1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3DBBFC7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else</w:t>
      </w:r>
    </w:p>
    <w:p w14:paraId="6FD267A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75E06C5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("Left parentheses more than right parentheses\n");</w:t>
      </w:r>
    </w:p>
    <w:p w14:paraId="3DA9B97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 0;</w:t>
      </w:r>
    </w:p>
    <w:p w14:paraId="333E204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168B67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592C739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}/*End of main()*/</w:t>
      </w:r>
    </w:p>
    <w:p w14:paraId="195BD7B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match(char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a,char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b)</w:t>
      </w:r>
    </w:p>
    <w:p w14:paraId="736ED86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7E71A4B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if(a=='[' &amp;&amp; b==']')</w:t>
      </w:r>
    </w:p>
    <w:p w14:paraId="68C9CA1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 1;</w:t>
      </w:r>
    </w:p>
    <w:p w14:paraId="205AAFB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if(a=='{' &amp;&amp; b=='}')</w:t>
      </w:r>
    </w:p>
    <w:p w14:paraId="5213034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 1;   </w:t>
      </w:r>
    </w:p>
    <w:p w14:paraId="3E7081F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if(a=='(' &amp;&amp; b==')')</w:t>
      </w:r>
    </w:p>
    <w:p w14:paraId="7D35F6A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 1;</w:t>
      </w:r>
    </w:p>
    <w:p w14:paraId="1A4376E7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return 0;</w:t>
      </w:r>
    </w:p>
    <w:p w14:paraId="29352B8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}/*End of match()*/</w:t>
      </w:r>
    </w:p>
    <w:p w14:paraId="77D28E1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3A1D1D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push(char item)</w:t>
      </w:r>
    </w:p>
    <w:p w14:paraId="51FCC61A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6948C3D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if(top==(MAX-1))</w:t>
      </w:r>
    </w:p>
    <w:p w14:paraId="278DD444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0715014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("Stack Overflow\n");</w:t>
      </w:r>
    </w:p>
    <w:p w14:paraId="4BDEF30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return;</w:t>
      </w:r>
    </w:p>
    <w:p w14:paraId="431F605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25C0A86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top=top+1;</w:t>
      </w:r>
    </w:p>
    <w:p w14:paraId="6B0A32D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stack[top]=item;</w:t>
      </w:r>
    </w:p>
    <w:p w14:paraId="014E3D41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}/*End of push()*/</w:t>
      </w:r>
    </w:p>
    <w:p w14:paraId="3190888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0D3944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char pop()</w:t>
      </w:r>
    </w:p>
    <w:p w14:paraId="1FECC505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594F22C0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if(top==-1)</w:t>
      </w:r>
    </w:p>
    <w:p w14:paraId="4BF4FE5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10CE6F5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("Stack Underflow\n");</w:t>
      </w:r>
    </w:p>
    <w:p w14:paraId="5A92B36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exit(1);</w:t>
      </w:r>
    </w:p>
    <w:p w14:paraId="48FA2D5F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40AB6802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return(stack[top--]);</w:t>
      </w:r>
    </w:p>
    <w:p w14:paraId="0AC1EE0B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}/*End of pop()*/</w:t>
      </w:r>
    </w:p>
    <w:p w14:paraId="4CD5E341" w14:textId="77777777" w:rsidR="00AD5583" w:rsidRPr="009072D5" w:rsidRDefault="00AD5583" w:rsidP="00AD5583">
      <w:pPr>
        <w:rPr>
          <w:rFonts w:ascii="Times New Roman" w:hAnsi="Times New Roman" w:cs="Times New Roman"/>
          <w:sz w:val="22"/>
          <w:szCs w:val="22"/>
        </w:rPr>
      </w:pPr>
    </w:p>
    <w:p w14:paraId="447C047D" w14:textId="77777777" w:rsidR="00AD5583" w:rsidRPr="009072D5" w:rsidRDefault="00AD5583" w:rsidP="00AD5583">
      <w:pPr>
        <w:rPr>
          <w:rFonts w:ascii="Times New Roman" w:hAnsi="Times New Roman" w:cs="Times New Roman"/>
          <w:sz w:val="22"/>
          <w:szCs w:val="22"/>
        </w:rPr>
      </w:pPr>
    </w:p>
    <w:p w14:paraId="64C4FB03" w14:textId="77777777" w:rsidR="00AD5583" w:rsidRPr="009072D5" w:rsidRDefault="00AD5583" w:rsidP="00AD5583">
      <w:pPr>
        <w:rPr>
          <w:rFonts w:ascii="Times New Roman" w:hAnsi="Times New Roman" w:cs="Times New Roman"/>
          <w:sz w:val="22"/>
          <w:szCs w:val="22"/>
        </w:rPr>
      </w:pPr>
    </w:p>
    <w:p w14:paraId="73DE867E" w14:textId="77777777" w:rsidR="00AD5583" w:rsidRPr="009072D5" w:rsidRDefault="00AD5583" w:rsidP="00AD5583">
      <w:pPr>
        <w:rPr>
          <w:rFonts w:ascii="Times New Roman" w:hAnsi="Times New Roman" w:cs="Times New Roman"/>
          <w:sz w:val="22"/>
          <w:szCs w:val="22"/>
        </w:rPr>
      </w:pPr>
    </w:p>
    <w:p w14:paraId="3ADA78E6" w14:textId="77777777" w:rsidR="00AD5583" w:rsidRPr="009072D5" w:rsidRDefault="00AD5583" w:rsidP="00AD5583">
      <w:pPr>
        <w:rPr>
          <w:rFonts w:ascii="Times New Roman" w:hAnsi="Times New Roman" w:cs="Times New Roman"/>
          <w:sz w:val="22"/>
          <w:szCs w:val="22"/>
        </w:rPr>
      </w:pPr>
    </w:p>
    <w:p w14:paraId="6A5CE366" w14:textId="77777777" w:rsidR="00AD5583" w:rsidRPr="009072D5" w:rsidRDefault="00AD5583" w:rsidP="00AD5583">
      <w:pPr>
        <w:rPr>
          <w:rFonts w:ascii="Times New Roman" w:hAnsi="Times New Roman" w:cs="Times New Roman"/>
          <w:sz w:val="22"/>
          <w:szCs w:val="22"/>
        </w:rPr>
      </w:pPr>
    </w:p>
    <w:p w14:paraId="088CA3B7" w14:textId="77777777" w:rsidR="00AD5583" w:rsidRPr="009072D5" w:rsidRDefault="00AD5583" w:rsidP="00AD5583">
      <w:pPr>
        <w:rPr>
          <w:rFonts w:ascii="Times New Roman" w:hAnsi="Times New Roman" w:cs="Times New Roman"/>
          <w:sz w:val="22"/>
          <w:szCs w:val="22"/>
        </w:rPr>
      </w:pPr>
    </w:p>
    <w:p w14:paraId="5384D6C0" w14:textId="77777777" w:rsidR="00AD5583" w:rsidRPr="009072D5" w:rsidRDefault="00AD5583" w:rsidP="00AD5583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Output:-</w:t>
      </w:r>
    </w:p>
    <w:p w14:paraId="2A2F73D8" w14:textId="77777777" w:rsidR="00AD5583" w:rsidRPr="009072D5" w:rsidRDefault="00AD5583" w:rsidP="00AD5583">
      <w:pPr>
        <w:rPr>
          <w:rFonts w:ascii="Times New Roman" w:hAnsi="Times New Roman" w:cs="Times New Roman"/>
          <w:sz w:val="22"/>
          <w:szCs w:val="22"/>
        </w:rPr>
      </w:pPr>
    </w:p>
    <w:p w14:paraId="797BF51D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an algebraic expression : [{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a+b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}*(d-c)]</w:t>
      </w:r>
    </w:p>
    <w:p w14:paraId="23775CF6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Balanced Parentheses</w:t>
      </w:r>
    </w:p>
    <w:p w14:paraId="353613E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Valid expression</w:t>
      </w:r>
    </w:p>
    <w:p w14:paraId="76A7144E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2C2F0CC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an algebraic expression : {(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a+b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)*[f-g]]</w:t>
      </w:r>
    </w:p>
    <w:p w14:paraId="0B9C6A59" w14:textId="77777777" w:rsidR="00AD5583" w:rsidRPr="009072D5" w:rsidRDefault="00AD5583" w:rsidP="00AD55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Mismatched parentheses are : { and ]</w:t>
      </w:r>
    </w:p>
    <w:p w14:paraId="1FB1962A" w14:textId="77777777" w:rsidR="009072D5" w:rsidRDefault="00AD5583" w:rsidP="00AD5583">
      <w:pPr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Invalid expression</w:t>
      </w:r>
    </w:p>
    <w:p w14:paraId="2F06E595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36A240B3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475719C4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73844486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3445BE18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729A6A78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28F36FF0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1E1A04DC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67392803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16C0EEDB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02981364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1F2C8FEA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0B99BA69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239113AE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0FACC345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71CBE55C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362AFC93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2A285A83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69251586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4EB7AFE3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77E37B1E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6CF71E10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5F4948DE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197D4CA2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76F1B079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310C190E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3829F4BE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3C9F01E1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3B17DAF2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1D375753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6F1DC3B8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63EA6F5D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33BF3700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49ADCA46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2B35C004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48141219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45072F36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5042665E" w14:textId="6D8687D5" w:rsidR="00AD5583" w:rsidRDefault="00AD5583" w:rsidP="00AD5583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Exp</w:t>
      </w:r>
      <w:r w:rsidR="005F6C3A">
        <w:rPr>
          <w:rFonts w:ascii="Times New Roman" w:hAnsi="Times New Roman" w:cs="Times New Roman"/>
          <w:b/>
        </w:rPr>
        <w:t>eriment</w:t>
      </w:r>
      <w:r w:rsidRPr="009072D5">
        <w:rPr>
          <w:rFonts w:ascii="Times New Roman" w:hAnsi="Times New Roman" w:cs="Times New Roman"/>
          <w:b/>
        </w:rPr>
        <w:t>:-8</w:t>
      </w:r>
      <w:r w:rsidR="005F6C3A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="00924B76" w:rsidRPr="009072D5">
        <w:rPr>
          <w:rFonts w:ascii="Times New Roman" w:hAnsi="Times New Roman" w:cs="Times New Roman"/>
          <w:b/>
        </w:rPr>
        <w:t>[</w:t>
      </w:r>
      <w:r w:rsidR="00A22339">
        <w:rPr>
          <w:rFonts w:ascii="Times New Roman" w:hAnsi="Times New Roman" w:cs="Times New Roman"/>
          <w:b/>
        </w:rPr>
        <w:t xml:space="preserve">Stacks using </w:t>
      </w:r>
      <w:r w:rsidR="00924B76" w:rsidRPr="009072D5">
        <w:rPr>
          <w:rFonts w:ascii="Times New Roman" w:hAnsi="Times New Roman" w:cs="Times New Roman"/>
          <w:b/>
        </w:rPr>
        <w:t>link list]</w:t>
      </w:r>
    </w:p>
    <w:p w14:paraId="1C670A3E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5A751CC6" w14:textId="77777777" w:rsidR="00A22339" w:rsidRDefault="00A22339" w:rsidP="00A22339">
      <w:pPr>
        <w:tabs>
          <w:tab w:val="left" w:pos="100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 xml:space="preserve">Aim:- </w:t>
      </w:r>
      <w:r>
        <w:rPr>
          <w:rFonts w:ascii="Times New Roman" w:hAnsi="Times New Roman" w:cs="Times New Roman"/>
          <w:sz w:val="22"/>
          <w:szCs w:val="22"/>
        </w:rPr>
        <w:t xml:space="preserve">To check the parenthesis balanced or not in the given expression using the stack       </w:t>
      </w:r>
    </w:p>
    <w:p w14:paraId="59DDCCE4" w14:textId="77777777" w:rsidR="00A22339" w:rsidRPr="00BB47B1" w:rsidRDefault="00A22339" w:rsidP="00A22339">
      <w:pPr>
        <w:tabs>
          <w:tab w:val="left" w:pos="100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concept.</w:t>
      </w:r>
    </w:p>
    <w:p w14:paraId="7BB04DF7" w14:textId="77777777" w:rsidR="00A22339" w:rsidRDefault="00A22339" w:rsidP="00AD5583">
      <w:pPr>
        <w:rPr>
          <w:rFonts w:ascii="Times New Roman" w:hAnsi="Times New Roman" w:cs="Times New Roman"/>
          <w:b/>
        </w:rPr>
      </w:pPr>
    </w:p>
    <w:p w14:paraId="43CC4AA0" w14:textId="0F57A628" w:rsidR="00A22339" w:rsidRDefault="00A22339" w:rsidP="00AD55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Algorithm:-</w:t>
      </w:r>
    </w:p>
    <w:p w14:paraId="49A1290E" w14:textId="77777777" w:rsid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</w:p>
    <w:p w14:paraId="25B1958C" w14:textId="77777777" w:rsidR="00A22339" w:rsidRP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>Step 1: Whenever we see a opening parenthesis, we put it on stack.</w:t>
      </w:r>
    </w:p>
    <w:p w14:paraId="28C2DE8C" w14:textId="77777777" w:rsid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 xml:space="preserve">Step 2: For closing parenthesis, check what is at the top of the stack, if it corresponding </w:t>
      </w:r>
      <w:r>
        <w:rPr>
          <w:rFonts w:ascii="Times New Roman" w:hAnsi="Times New Roman" w:cs="Times New Roman"/>
          <w:color w:val="141414"/>
          <w:sz w:val="22"/>
          <w:szCs w:val="22"/>
        </w:rPr>
        <w:t xml:space="preserve">  </w:t>
      </w:r>
    </w:p>
    <w:p w14:paraId="56E06DA9" w14:textId="77777777" w:rsidR="00A22339" w:rsidRP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>
        <w:rPr>
          <w:rFonts w:ascii="Times New Roman" w:hAnsi="Times New Roman" w:cs="Times New Roman"/>
          <w:color w:val="141414"/>
          <w:sz w:val="22"/>
          <w:szCs w:val="22"/>
        </w:rPr>
        <w:t xml:space="preserve">            </w:t>
      </w:r>
      <w:r w:rsidRPr="00A22339">
        <w:rPr>
          <w:rFonts w:ascii="Times New Roman" w:hAnsi="Times New Roman" w:cs="Times New Roman"/>
          <w:color w:val="141414"/>
          <w:sz w:val="22"/>
          <w:szCs w:val="22"/>
        </w:rPr>
        <w:t>opening parenthesis, remove it from the top of the stack.</w:t>
      </w:r>
    </w:p>
    <w:p w14:paraId="7ADBCD33" w14:textId="77777777" w:rsid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 xml:space="preserve">Step 3: If parenthesis at the top of the stack is not corresponding opening parenthesis, return </w:t>
      </w:r>
    </w:p>
    <w:p w14:paraId="5D5C1171" w14:textId="77777777" w:rsidR="00A22339" w:rsidRP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>
        <w:rPr>
          <w:rFonts w:ascii="Times New Roman" w:hAnsi="Times New Roman" w:cs="Times New Roman"/>
          <w:color w:val="141414"/>
          <w:sz w:val="22"/>
          <w:szCs w:val="22"/>
        </w:rPr>
        <w:t xml:space="preserve">            </w:t>
      </w:r>
      <w:r w:rsidRPr="00A22339">
        <w:rPr>
          <w:rFonts w:ascii="Times New Roman" w:hAnsi="Times New Roman" w:cs="Times New Roman"/>
          <w:color w:val="141414"/>
          <w:sz w:val="22"/>
          <w:szCs w:val="22"/>
        </w:rPr>
        <w:t>false, as there is no point check the string further. </w:t>
      </w:r>
    </w:p>
    <w:p w14:paraId="3015F5E4" w14:textId="77777777" w:rsidR="00A22339" w:rsidRP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 xml:space="preserve">Step 5: After processing entire string, check if stack is empty or not. </w:t>
      </w:r>
    </w:p>
    <w:p w14:paraId="5586FD80" w14:textId="77777777" w:rsidR="00A22339" w:rsidRPr="00A22339" w:rsidRDefault="00A22339" w:rsidP="00A223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4"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 xml:space="preserve">Step 4A:  If the stack is empty, return true. </w:t>
      </w:r>
    </w:p>
    <w:p w14:paraId="36B7F0E4" w14:textId="77777777" w:rsidR="00A22339" w:rsidRPr="00A22339" w:rsidRDefault="00A22339" w:rsidP="00A22339">
      <w:pPr>
        <w:rPr>
          <w:rFonts w:ascii="Times New Roman" w:hAnsi="Times New Roman" w:cs="Times New Roman"/>
          <w:b/>
          <w:sz w:val="22"/>
          <w:szCs w:val="22"/>
        </w:rPr>
      </w:pPr>
      <w:r w:rsidRPr="00A22339">
        <w:rPr>
          <w:rFonts w:ascii="Times New Roman" w:hAnsi="Times New Roman" w:cs="Times New Roman"/>
          <w:color w:val="141414"/>
          <w:sz w:val="22"/>
          <w:szCs w:val="22"/>
        </w:rPr>
        <w:t>Step 4B: If stack is not empty, parenthesis do not match.</w:t>
      </w:r>
    </w:p>
    <w:p w14:paraId="35AC05DA" w14:textId="77777777" w:rsidR="00A22339" w:rsidRPr="009072D5" w:rsidRDefault="00A22339" w:rsidP="00AD5583">
      <w:pPr>
        <w:rPr>
          <w:rFonts w:ascii="Times New Roman" w:hAnsi="Times New Roman" w:cs="Times New Roman"/>
          <w:b/>
        </w:rPr>
      </w:pPr>
    </w:p>
    <w:p w14:paraId="1E5E0E53" w14:textId="77777777" w:rsidR="00924B76" w:rsidRPr="009072D5" w:rsidRDefault="00924B76" w:rsidP="00AD5583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Code:-</w:t>
      </w:r>
    </w:p>
    <w:p w14:paraId="4F2CD09E" w14:textId="77777777" w:rsidR="009072D5" w:rsidRPr="009072D5" w:rsidRDefault="009072D5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19584864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ADDEDA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stdlib.h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EF425B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758DBD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#define TRUE 1</w:t>
      </w:r>
    </w:p>
    <w:p w14:paraId="06F69D94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#define FALSE 0</w:t>
      </w:r>
    </w:p>
    <w:p w14:paraId="3E07DB6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#define MAX 128</w:t>
      </w:r>
    </w:p>
    <w:p w14:paraId="4E78F7CD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1C7573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typedef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_stack</w:t>
      </w:r>
    </w:p>
    <w:p w14:paraId="276936AA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0A62EA4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char *s;</w:t>
      </w:r>
    </w:p>
    <w:p w14:paraId="0FC198E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top;</w:t>
      </w:r>
    </w:p>
    <w:p w14:paraId="1114A9B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 stack;</w:t>
      </w:r>
    </w:p>
    <w:p w14:paraId="60BFC7B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85DA97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void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stack_push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(stack * s, char c);</w:t>
      </w:r>
    </w:p>
    <w:p w14:paraId="7C3A5ED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char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stack_pop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(stack * s);</w:t>
      </w:r>
    </w:p>
    <w:p w14:paraId="6654610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stack_is_empty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(stack * s);</w:t>
      </w:r>
    </w:p>
    <w:p w14:paraId="4E1C039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stack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stack_create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n);</w:t>
      </w:r>
    </w:p>
    <w:p w14:paraId="23C1B55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void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stack_delete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(stack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95647A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E08DB3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check_balanced_paranthesis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(char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error_at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4CDBFB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441A6C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</w:p>
    <w:p w14:paraId="55A8EAF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main (void)</w:t>
      </w:r>
    </w:p>
    <w:p w14:paraId="4C4A5C5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5BC6782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char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[MAX] = "";</w:t>
      </w:r>
    </w:p>
    <w:p w14:paraId="67FC99F4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retval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error_at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60AB166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E877BC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("\n\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nCheck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for balanced parenthesized equation.");</w:t>
      </w:r>
    </w:p>
    <w:p w14:paraId="4EA485F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nEnter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paranthesised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string :\n");</w:t>
      </w:r>
    </w:p>
    <w:p w14:paraId="18B52F0D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(" %[^\n]",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9DACE0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A1EC73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retval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check_balanced_paranthesis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, &amp;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error_at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69CE9A8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60AC9F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retval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== TRUE)</w:t>
      </w:r>
    </w:p>
    <w:p w14:paraId="56F2E6EA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nParanthesis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are UNBALANCED.\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nFirst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Error at location %d\n",</w:t>
      </w:r>
    </w:p>
    <w:p w14:paraId="3F91853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error_at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CB0392A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else</w:t>
      </w:r>
    </w:p>
    <w:p w14:paraId="1F8DE43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nParanthesis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are BALANCED\n");</w:t>
      </w:r>
    </w:p>
    <w:p w14:paraId="2178D14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30216B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return 0;</w:t>
      </w:r>
    </w:p>
    <w:p w14:paraId="722F517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1C54FEED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3C482A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/* Accepts an expression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to check for balanced parenthesis,</w:t>
      </w:r>
    </w:p>
    <w:p w14:paraId="24D5B94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* other symbols are ignored. The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error_at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will store the position</w:t>
      </w:r>
    </w:p>
    <w:p w14:paraId="3631CCD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* where the first error was encountered. If NULL is passed in</w:t>
      </w:r>
    </w:p>
    <w:p w14:paraId="2F8CD54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*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error_at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, it will not be considered. In case of an error a</w:t>
      </w:r>
    </w:p>
    <w:p w14:paraId="48DE2DCD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* nonzero values is returned, in case of a correct expression a 0</w:t>
      </w:r>
    </w:p>
    <w:p w14:paraId="0E8FEFB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* is returned.</w:t>
      </w:r>
    </w:p>
    <w:p w14:paraId="42ECC61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*/</w:t>
      </w:r>
    </w:p>
    <w:p w14:paraId="1078C63D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459D02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</w:p>
    <w:p w14:paraId="04923DC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check_balanced_paranthesis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(char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error_at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7958F98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656A4C2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char token = '\0', temp;</w:t>
      </w:r>
    </w:p>
    <w:p w14:paraId="39F9056F" w14:textId="77777777" w:rsidR="00924B76" w:rsidRPr="009072D5" w:rsidRDefault="00924B76" w:rsidP="00924B76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error = FALSE,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0;</w:t>
      </w:r>
    </w:p>
    <w:p w14:paraId="215237D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stack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6A33DAC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25D420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stack_create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(MAX);</w:t>
      </w:r>
    </w:p>
    <w:p w14:paraId="2EBA43A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AC16FD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while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 != '\0')</w:t>
      </w:r>
    </w:p>
    <w:p w14:paraId="29EBC08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5446C55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token 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exp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];</w:t>
      </w:r>
    </w:p>
    <w:p w14:paraId="3A0CF4C4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if (token == '(' || token == '{' || token == '[')</w:t>
      </w:r>
    </w:p>
    <w:p w14:paraId="1E16E77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stack_push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, token);</w:t>
      </w:r>
    </w:p>
    <w:p w14:paraId="6FBA4EB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else if (token == ')' || token == '}' || token == ']')</w:t>
      </w:r>
    </w:p>
    <w:p w14:paraId="5969B85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47D0B10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stack_is_empty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))</w:t>
      </w:r>
    </w:p>
    <w:p w14:paraId="2C2321F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5ADB002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error = TRUE;</w:t>
      </w:r>
    </w:p>
    <w:p w14:paraId="1EA2E3C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break;</w:t>
      </w:r>
    </w:p>
    <w:p w14:paraId="6A09989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0D30D63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temp 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stack_pop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597D12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C3EB934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if (!((temp == '(' &amp;&amp; token == ')') ||</w:t>
      </w:r>
    </w:p>
    <w:p w14:paraId="1D53CE0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(temp == '{' &amp;&amp; token == '}') ||</w:t>
      </w:r>
    </w:p>
    <w:p w14:paraId="331440C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(temp == '[' &amp;&amp; token == ']')))</w:t>
      </w:r>
    </w:p>
    <w:p w14:paraId="2B0608C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218AB4A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error = TRUE;</w:t>
      </w:r>
    </w:p>
    <w:p w14:paraId="61400FCD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break;</w:t>
      </w:r>
    </w:p>
    <w:p w14:paraId="71AB15B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4B6D236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34F45ED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++;</w:t>
      </w:r>
    </w:p>
    <w:p w14:paraId="1DE6527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27F57CB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 (!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stack_is_empty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))</w:t>
      </w:r>
    </w:p>
    <w:p w14:paraId="0FBE2CC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error = TRUE;</w:t>
      </w:r>
    </w:p>
    <w:p w14:paraId="0DC8C64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A6A7E0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 ((error == TRUE) &amp;&amp;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error_at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!= NULL))</w:t>
      </w:r>
    </w:p>
    <w:p w14:paraId="1271F19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error_at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+ 1;</w:t>
      </w:r>
    </w:p>
    <w:p w14:paraId="384F05C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A9D72C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stack_delete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549A4E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return error;</w:t>
      </w:r>
    </w:p>
    <w:p w14:paraId="4546D1A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48E6014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ACC0C8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/* STACK ROUTINES START */</w:t>
      </w:r>
    </w:p>
    <w:p w14:paraId="4109B46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</w:t>
      </w:r>
    </w:p>
    <w:p w14:paraId="2C5A4B4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stack_push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(stack *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, char token)</w:t>
      </w:r>
    </w:p>
    <w:p w14:paraId="1F05B7C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396946B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-&gt;top &gt;= MAX)</w:t>
      </w:r>
    </w:p>
    <w:p w14:paraId="16CA64A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6D84E8E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nStack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FULL Terminating");</w:t>
      </w:r>
    </w:p>
    <w:p w14:paraId="1EE8F97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exit (1);</w:t>
      </w:r>
    </w:p>
    <w:p w14:paraId="6AB7C9C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27C5FA2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-&gt;s[++(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-&gt;top)] = token;</w:t>
      </w:r>
    </w:p>
    <w:p w14:paraId="711A1F2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122A007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060EB9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char</w:t>
      </w:r>
    </w:p>
    <w:p w14:paraId="513BAEB7" w14:textId="77777777" w:rsidR="00924B76" w:rsidRPr="009072D5" w:rsidRDefault="00924B76" w:rsidP="00924B76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stack_pop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(stack *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79AA83C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1D8F9A8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-&gt;top &lt;= -1)</w:t>
      </w:r>
    </w:p>
    <w:p w14:paraId="2928107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return '\0';</w:t>
      </w:r>
    </w:p>
    <w:p w14:paraId="010CCD3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return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-&gt;s[(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-&gt;top)--];</w:t>
      </w:r>
    </w:p>
    <w:p w14:paraId="6329C05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53C407F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27295E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</w:p>
    <w:p w14:paraId="20ED8C7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stack_is_empty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(stack *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5432B15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37CAE12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-&gt;top &lt;= -1)</w:t>
      </w:r>
    </w:p>
    <w:p w14:paraId="7D2B662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return TRUE;</w:t>
      </w:r>
    </w:p>
    <w:p w14:paraId="04FA1A9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return FALSE;</w:t>
      </w:r>
    </w:p>
    <w:p w14:paraId="09D9FC0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0AA659B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ACD35D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stack *</w:t>
      </w:r>
    </w:p>
    <w:p w14:paraId="1D969FC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stack_create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n)</w:t>
      </w:r>
    </w:p>
    <w:p w14:paraId="367CF4C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72C8564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stack *temp;</w:t>
      </w:r>
    </w:p>
    <w:p w14:paraId="0AA3D584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A42E11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temp 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malloc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(stack));</w:t>
      </w:r>
    </w:p>
    <w:p w14:paraId="02C1719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 (temp == NULL)</w:t>
      </w:r>
    </w:p>
    <w:p w14:paraId="52307A7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28D6E65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perror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("Terminating\n");</w:t>
      </w:r>
    </w:p>
    <w:p w14:paraId="574EC66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exit (1);</w:t>
      </w:r>
    </w:p>
    <w:p w14:paraId="041D7B5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7A1174F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temp-&gt;s =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malloc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sizeof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(char) * n);</w:t>
      </w:r>
    </w:p>
    <w:p w14:paraId="0AC243EA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 (temp-&gt;s == NULL)</w:t>
      </w:r>
    </w:p>
    <w:p w14:paraId="59B4236D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6EBFE80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perror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("Terminating\n");</w:t>
      </w:r>
    </w:p>
    <w:p w14:paraId="533485A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exit (1);</w:t>
      </w:r>
    </w:p>
    <w:p w14:paraId="20F7DA9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5F89AFEA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temp-&gt;top = -1;</w:t>
      </w:r>
    </w:p>
    <w:p w14:paraId="402E94C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return temp;</w:t>
      </w:r>
    </w:p>
    <w:p w14:paraId="560E57E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7F5023C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07A16E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</w:t>
      </w:r>
    </w:p>
    <w:p w14:paraId="26CCCAE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stack_delete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(stack *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9918C04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7FB5257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!= NULL)</w:t>
      </w:r>
    </w:p>
    <w:p w14:paraId="636BCA14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14:paraId="39345EC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if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-&gt;s)</w:t>
      </w:r>
    </w:p>
    <w:p w14:paraId="29248EE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free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-&gt;s);</w:t>
      </w:r>
    </w:p>
    <w:p w14:paraId="7A8BC80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free 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stk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F859BA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23B0E06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539CE87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58F0767" w14:textId="77777777" w:rsidR="00924B76" w:rsidRPr="009072D5" w:rsidRDefault="00924B76" w:rsidP="00924B76">
      <w:pPr>
        <w:rPr>
          <w:rFonts w:ascii="Times New Roman" w:hAnsi="Times New Roman" w:cs="Times New Roman"/>
          <w:b/>
        </w:rPr>
      </w:pPr>
    </w:p>
    <w:p w14:paraId="054C2182" w14:textId="77777777" w:rsidR="009072D5" w:rsidRDefault="009072D5" w:rsidP="00924B76">
      <w:pPr>
        <w:rPr>
          <w:rFonts w:ascii="Times New Roman" w:hAnsi="Times New Roman" w:cs="Times New Roman"/>
          <w:b/>
        </w:rPr>
      </w:pPr>
    </w:p>
    <w:p w14:paraId="54AE1F1D" w14:textId="77777777" w:rsidR="009072D5" w:rsidRDefault="009072D5" w:rsidP="00924B76">
      <w:pPr>
        <w:rPr>
          <w:rFonts w:ascii="Times New Roman" w:hAnsi="Times New Roman" w:cs="Times New Roman"/>
          <w:b/>
        </w:rPr>
      </w:pPr>
    </w:p>
    <w:p w14:paraId="36EC7FCA" w14:textId="77777777" w:rsidR="009072D5" w:rsidRDefault="009072D5" w:rsidP="00924B76">
      <w:pPr>
        <w:rPr>
          <w:rFonts w:ascii="Times New Roman" w:hAnsi="Times New Roman" w:cs="Times New Roman"/>
          <w:b/>
        </w:rPr>
      </w:pPr>
    </w:p>
    <w:p w14:paraId="29EF4392" w14:textId="77777777" w:rsidR="009072D5" w:rsidRDefault="009072D5" w:rsidP="00924B76">
      <w:pPr>
        <w:rPr>
          <w:rFonts w:ascii="Times New Roman" w:hAnsi="Times New Roman" w:cs="Times New Roman"/>
          <w:b/>
        </w:rPr>
      </w:pPr>
    </w:p>
    <w:p w14:paraId="5B00140D" w14:textId="77777777" w:rsidR="009072D5" w:rsidRDefault="009072D5" w:rsidP="00924B76">
      <w:pPr>
        <w:rPr>
          <w:rFonts w:ascii="Times New Roman" w:hAnsi="Times New Roman" w:cs="Times New Roman"/>
          <w:b/>
        </w:rPr>
      </w:pPr>
    </w:p>
    <w:p w14:paraId="1B1BE305" w14:textId="77777777" w:rsidR="00924B76" w:rsidRPr="009072D5" w:rsidRDefault="00924B76" w:rsidP="00924B76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Output:-</w:t>
      </w:r>
    </w:p>
    <w:p w14:paraId="17E1002D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Check for balanced parenthesized equation.</w:t>
      </w:r>
    </w:p>
    <w:p w14:paraId="2DD06B2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paranthesised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string :</w:t>
      </w:r>
    </w:p>
    <w:p w14:paraId="2FABA8D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[(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a+b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)-{c*g}]</w:t>
      </w:r>
    </w:p>
    <w:p w14:paraId="6778E24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38D6AAD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Paranthesis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are BALANCED</w:t>
      </w:r>
    </w:p>
    <w:p w14:paraId="0342411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FC906A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E11C81A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Check for balanced parenthesized equation.</w:t>
      </w:r>
    </w:p>
    <w:p w14:paraId="0B36999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paranthesised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string :</w:t>
      </w:r>
    </w:p>
    <w:p w14:paraId="48ADF69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[{a-b)*(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d+c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)]</w:t>
      </w:r>
    </w:p>
    <w:p w14:paraId="54D8D69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DAC53D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Paranthesis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are UNBALANCED.</w:t>
      </w:r>
    </w:p>
    <w:p w14:paraId="771A214B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First Error at location 6</w:t>
      </w:r>
    </w:p>
    <w:p w14:paraId="407C3C8C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792B9BE6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1908CCFB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01AC6791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4E0DE9DC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06D18202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2E752C1E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602A46E0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50EDE042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50C1187F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1AD595C8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0EDFE4BD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3E56DA49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25010221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32BB7D23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5DBC76B0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22222903" w14:textId="77777777" w:rsidR="00924B76" w:rsidRPr="009072D5" w:rsidRDefault="00924B76" w:rsidP="00924B76">
      <w:pPr>
        <w:rPr>
          <w:rFonts w:ascii="Times New Roman" w:hAnsi="Times New Roman" w:cs="Times New Roman"/>
          <w:sz w:val="22"/>
          <w:szCs w:val="22"/>
        </w:rPr>
      </w:pPr>
    </w:p>
    <w:p w14:paraId="138C2139" w14:textId="77777777" w:rsidR="00924B76" w:rsidRPr="00924B76" w:rsidRDefault="00924B76" w:rsidP="00924B76">
      <w:pPr>
        <w:rPr>
          <w:rFonts w:ascii="Menlo Regular" w:hAnsi="Menlo Regular" w:cs="Menlo Regular"/>
          <w:sz w:val="28"/>
          <w:szCs w:val="28"/>
        </w:rPr>
      </w:pPr>
    </w:p>
    <w:p w14:paraId="01E345FA" w14:textId="77777777" w:rsidR="00924B76" w:rsidRPr="00924B76" w:rsidRDefault="00924B76" w:rsidP="00924B76">
      <w:pPr>
        <w:rPr>
          <w:rFonts w:ascii="Menlo Regular" w:hAnsi="Menlo Regular" w:cs="Menlo Regular"/>
          <w:sz w:val="28"/>
          <w:szCs w:val="28"/>
        </w:rPr>
      </w:pPr>
    </w:p>
    <w:p w14:paraId="07003920" w14:textId="77777777" w:rsidR="00924B76" w:rsidRPr="00924B76" w:rsidRDefault="00924B76" w:rsidP="00924B76">
      <w:pPr>
        <w:rPr>
          <w:rFonts w:ascii="Menlo Regular" w:hAnsi="Menlo Regular" w:cs="Menlo Regular"/>
          <w:sz w:val="28"/>
          <w:szCs w:val="28"/>
        </w:rPr>
      </w:pPr>
    </w:p>
    <w:p w14:paraId="2E9C4809" w14:textId="77777777" w:rsidR="00924B76" w:rsidRPr="00924B76" w:rsidRDefault="00924B76" w:rsidP="00924B76">
      <w:pPr>
        <w:rPr>
          <w:rFonts w:ascii="Menlo Regular" w:hAnsi="Menlo Regular" w:cs="Menlo Regular"/>
          <w:sz w:val="28"/>
          <w:szCs w:val="28"/>
        </w:rPr>
      </w:pPr>
    </w:p>
    <w:p w14:paraId="3C844FB6" w14:textId="77777777" w:rsidR="00924B76" w:rsidRPr="00924B76" w:rsidRDefault="00924B76" w:rsidP="00924B76">
      <w:pPr>
        <w:rPr>
          <w:rFonts w:ascii="Menlo Regular" w:hAnsi="Menlo Regular" w:cs="Menlo Regular"/>
          <w:sz w:val="28"/>
          <w:szCs w:val="28"/>
        </w:rPr>
      </w:pPr>
    </w:p>
    <w:p w14:paraId="3AF2CA87" w14:textId="77777777" w:rsidR="00924B76" w:rsidRPr="00924B76" w:rsidRDefault="00924B76" w:rsidP="00924B76">
      <w:pPr>
        <w:rPr>
          <w:rFonts w:ascii="Menlo Regular" w:hAnsi="Menlo Regular" w:cs="Menlo Regular"/>
          <w:sz w:val="28"/>
          <w:szCs w:val="28"/>
        </w:rPr>
      </w:pPr>
    </w:p>
    <w:p w14:paraId="0F507144" w14:textId="77777777" w:rsidR="00924B76" w:rsidRPr="00924B76" w:rsidRDefault="00924B76" w:rsidP="00924B76">
      <w:pPr>
        <w:rPr>
          <w:rFonts w:ascii="Menlo Regular" w:hAnsi="Menlo Regular" w:cs="Menlo Regular"/>
          <w:sz w:val="28"/>
          <w:szCs w:val="28"/>
        </w:rPr>
      </w:pPr>
    </w:p>
    <w:p w14:paraId="7947D14D" w14:textId="77777777" w:rsidR="005F6C3A" w:rsidRDefault="005F6C3A" w:rsidP="00924B76">
      <w:pPr>
        <w:rPr>
          <w:rFonts w:ascii="Menlo Regular" w:hAnsi="Menlo Regular" w:cs="Menlo Regular"/>
          <w:sz w:val="28"/>
          <w:szCs w:val="28"/>
        </w:rPr>
      </w:pPr>
    </w:p>
    <w:p w14:paraId="034EE5B9" w14:textId="5335686A" w:rsidR="00924B76" w:rsidRDefault="00A22339" w:rsidP="00924B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</w:t>
      </w:r>
      <w:r w:rsidR="005F6C3A">
        <w:rPr>
          <w:rFonts w:ascii="Times New Roman" w:hAnsi="Times New Roman" w:cs="Times New Roman"/>
          <w:b/>
        </w:rPr>
        <w:t>eriment</w:t>
      </w:r>
      <w:r w:rsidR="00924B76" w:rsidRPr="009072D5">
        <w:rPr>
          <w:rFonts w:ascii="Times New Roman" w:hAnsi="Times New Roman" w:cs="Times New Roman"/>
          <w:b/>
        </w:rPr>
        <w:t>:- 9</w:t>
      </w:r>
      <w:r>
        <w:rPr>
          <w:rFonts w:ascii="Times New Roman" w:hAnsi="Times New Roman" w:cs="Times New Roman"/>
          <w:b/>
        </w:rPr>
        <w:t xml:space="preserve"> [Queue]</w:t>
      </w:r>
    </w:p>
    <w:p w14:paraId="089EB51D" w14:textId="77777777" w:rsidR="00A22339" w:rsidRDefault="00A22339" w:rsidP="00924B76">
      <w:pPr>
        <w:rPr>
          <w:rFonts w:ascii="Times New Roman" w:hAnsi="Times New Roman" w:cs="Times New Roman"/>
          <w:b/>
        </w:rPr>
      </w:pPr>
    </w:p>
    <w:p w14:paraId="03278CE1" w14:textId="7F0EDCB8" w:rsidR="00A22339" w:rsidRPr="00A22339" w:rsidRDefault="00A22339" w:rsidP="00924B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 xml:space="preserve">Aim:- </w:t>
      </w:r>
      <w:r>
        <w:rPr>
          <w:rFonts w:ascii="Times New Roman" w:hAnsi="Times New Roman" w:cs="Times New Roman"/>
          <w:sz w:val="22"/>
          <w:szCs w:val="22"/>
        </w:rPr>
        <w:t>Simulate the phone answering system with a help of an appropriate data structure.</w:t>
      </w:r>
    </w:p>
    <w:p w14:paraId="79A1A65A" w14:textId="77777777" w:rsidR="00A22339" w:rsidRDefault="00A22339" w:rsidP="00924B76">
      <w:pPr>
        <w:rPr>
          <w:rFonts w:ascii="Times New Roman" w:hAnsi="Times New Roman" w:cs="Times New Roman"/>
          <w:b/>
        </w:rPr>
      </w:pPr>
    </w:p>
    <w:p w14:paraId="1170C52B" w14:textId="2E48CF33" w:rsidR="00A22339" w:rsidRDefault="00A22339" w:rsidP="00924B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Algorithm:-</w:t>
      </w:r>
    </w:p>
    <w:p w14:paraId="42F384A6" w14:textId="77777777" w:rsidR="005F6C3A" w:rsidRDefault="00A22339" w:rsidP="00A223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right="60"/>
        <w:jc w:val="both"/>
        <w:rPr>
          <w:rFonts w:ascii="Verdana" w:hAnsi="Verdana" w:cs="Verdana"/>
          <w:b/>
          <w:bCs/>
          <w:color w:val="252525"/>
          <w:sz w:val="30"/>
          <w:szCs w:val="30"/>
        </w:rPr>
      </w:pPr>
      <w:r>
        <w:rPr>
          <w:rFonts w:ascii="Verdana" w:hAnsi="Verdana" w:cs="Verdana"/>
          <w:b/>
          <w:bCs/>
          <w:color w:val="252525"/>
          <w:sz w:val="30"/>
          <w:szCs w:val="30"/>
        </w:rPr>
        <w:t xml:space="preserve">      </w:t>
      </w:r>
    </w:p>
    <w:p w14:paraId="7D47BBA0" w14:textId="13349B7D" w:rsidR="00A22339" w:rsidRPr="00A22339" w:rsidRDefault="00A22339" w:rsidP="00A223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right="60"/>
        <w:jc w:val="both"/>
        <w:rPr>
          <w:rFonts w:ascii="Times New Roman" w:hAnsi="Times New Roman" w:cs="Times New Roman"/>
          <w:sz w:val="22"/>
          <w:szCs w:val="22"/>
        </w:rPr>
      </w:pPr>
      <w:r w:rsidRPr="00A22339">
        <w:rPr>
          <w:rFonts w:ascii="Times New Roman" w:hAnsi="Times New Roman" w:cs="Times New Roman"/>
          <w:bCs/>
          <w:color w:val="252525"/>
          <w:sz w:val="22"/>
          <w:szCs w:val="22"/>
        </w:rPr>
        <w:t>Step 1</w:t>
      </w:r>
      <w:r w:rsidRPr="00A22339">
        <w:rPr>
          <w:rFonts w:ascii="Times New Roman" w:hAnsi="Times New Roman" w:cs="Times New Roman"/>
          <w:color w:val="252525"/>
          <w:sz w:val="22"/>
          <w:szCs w:val="22"/>
        </w:rPr>
        <w:t xml:space="preserve"> − Check if queue is full.</w:t>
      </w:r>
    </w:p>
    <w:p w14:paraId="783774E9" w14:textId="70989BA0" w:rsidR="00A22339" w:rsidRPr="00A22339" w:rsidRDefault="00A22339" w:rsidP="00A223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left="360" w:right="60"/>
        <w:jc w:val="both"/>
        <w:rPr>
          <w:rFonts w:ascii="Times New Roman" w:hAnsi="Times New Roman" w:cs="Times New Roman"/>
          <w:color w:val="252525"/>
          <w:sz w:val="22"/>
          <w:szCs w:val="22"/>
        </w:rPr>
      </w:pPr>
      <w:r w:rsidRPr="00A22339">
        <w:rPr>
          <w:rFonts w:ascii="Times New Roman" w:hAnsi="Times New Roman" w:cs="Times New Roman"/>
          <w:bCs/>
          <w:color w:val="252525"/>
          <w:sz w:val="22"/>
          <w:szCs w:val="22"/>
        </w:rPr>
        <w:t xml:space="preserve">   </w:t>
      </w:r>
      <w:r>
        <w:rPr>
          <w:rFonts w:ascii="Times New Roman" w:hAnsi="Times New Roman" w:cs="Times New Roman"/>
          <w:bCs/>
          <w:color w:val="252525"/>
          <w:sz w:val="22"/>
          <w:szCs w:val="22"/>
        </w:rPr>
        <w:t xml:space="preserve">  </w:t>
      </w:r>
      <w:r w:rsidRPr="00A22339">
        <w:rPr>
          <w:rFonts w:ascii="Times New Roman" w:hAnsi="Times New Roman" w:cs="Times New Roman"/>
          <w:bCs/>
          <w:color w:val="252525"/>
          <w:sz w:val="22"/>
          <w:szCs w:val="22"/>
        </w:rPr>
        <w:t>Step 2</w:t>
      </w:r>
      <w:r w:rsidRPr="00A22339">
        <w:rPr>
          <w:rFonts w:ascii="Times New Roman" w:hAnsi="Times New Roman" w:cs="Times New Roman"/>
          <w:color w:val="252525"/>
          <w:sz w:val="22"/>
          <w:szCs w:val="22"/>
        </w:rPr>
        <w:t xml:space="preserve"> − If queue is full, produce overflow error     </w:t>
      </w:r>
    </w:p>
    <w:p w14:paraId="43F5E009" w14:textId="6EE7F5BC" w:rsidR="00A22339" w:rsidRPr="00A22339" w:rsidRDefault="00A22339" w:rsidP="00A223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right="60"/>
        <w:jc w:val="both"/>
        <w:rPr>
          <w:rFonts w:ascii="Times New Roman" w:hAnsi="Times New Roman" w:cs="Times New Roman"/>
          <w:color w:val="252525"/>
          <w:sz w:val="22"/>
          <w:szCs w:val="22"/>
        </w:rPr>
      </w:pPr>
      <w:r w:rsidRPr="00A22339">
        <w:rPr>
          <w:rFonts w:ascii="Times New Roman" w:hAnsi="Times New Roman" w:cs="Times New Roman"/>
          <w:color w:val="252525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color w:val="252525"/>
          <w:sz w:val="22"/>
          <w:szCs w:val="22"/>
        </w:rPr>
        <w:t xml:space="preserve">                   </w:t>
      </w:r>
      <w:r w:rsidRPr="00A22339">
        <w:rPr>
          <w:rFonts w:ascii="Times New Roman" w:hAnsi="Times New Roman" w:cs="Times New Roman"/>
          <w:color w:val="252525"/>
          <w:sz w:val="22"/>
          <w:szCs w:val="22"/>
        </w:rPr>
        <w:t>and exit.</w:t>
      </w:r>
    </w:p>
    <w:p w14:paraId="4AA09D4C" w14:textId="27AC1DE4" w:rsidR="00A22339" w:rsidRPr="00A22339" w:rsidRDefault="00A22339" w:rsidP="00A223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right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color w:val="252525"/>
          <w:sz w:val="22"/>
          <w:szCs w:val="22"/>
        </w:rPr>
        <w:t xml:space="preserve">           </w:t>
      </w:r>
      <w:r w:rsidRPr="00A22339">
        <w:rPr>
          <w:rFonts w:ascii="Times New Roman" w:hAnsi="Times New Roman" w:cs="Times New Roman"/>
          <w:bCs/>
          <w:color w:val="252525"/>
          <w:sz w:val="22"/>
          <w:szCs w:val="22"/>
        </w:rPr>
        <w:t>Step 3</w:t>
      </w:r>
      <w:r w:rsidRPr="00A22339">
        <w:rPr>
          <w:rFonts w:ascii="Times New Roman" w:hAnsi="Times New Roman" w:cs="Times New Roman"/>
          <w:color w:val="252525"/>
          <w:sz w:val="22"/>
          <w:szCs w:val="22"/>
        </w:rPr>
        <w:t xml:space="preserve"> − If queue is not full, increment </w:t>
      </w:r>
      <w:r w:rsidRPr="00A22339">
        <w:rPr>
          <w:rFonts w:ascii="Times New Roman" w:hAnsi="Times New Roman" w:cs="Times New Roman"/>
          <w:bCs/>
          <w:color w:val="252525"/>
          <w:sz w:val="22"/>
          <w:szCs w:val="22"/>
        </w:rPr>
        <w:t>rear</w:t>
      </w:r>
      <w:r w:rsidRPr="00A22339">
        <w:rPr>
          <w:rFonts w:ascii="Times New Roman" w:hAnsi="Times New Roman" w:cs="Times New Roman"/>
          <w:color w:val="252525"/>
          <w:sz w:val="22"/>
          <w:szCs w:val="22"/>
        </w:rPr>
        <w:t xml:space="preserve"> pointer to point next empty space.</w:t>
      </w:r>
    </w:p>
    <w:p w14:paraId="0EBF5942" w14:textId="11037CD0" w:rsidR="00A22339" w:rsidRPr="00A22339" w:rsidRDefault="00A22339" w:rsidP="00A223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right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color w:val="252525"/>
          <w:sz w:val="22"/>
          <w:szCs w:val="22"/>
        </w:rPr>
        <w:t xml:space="preserve">           </w:t>
      </w:r>
      <w:r w:rsidRPr="00A22339">
        <w:rPr>
          <w:rFonts w:ascii="Times New Roman" w:hAnsi="Times New Roman" w:cs="Times New Roman"/>
          <w:bCs/>
          <w:color w:val="252525"/>
          <w:sz w:val="22"/>
          <w:szCs w:val="22"/>
        </w:rPr>
        <w:t>Step 4</w:t>
      </w:r>
      <w:r w:rsidRPr="00A22339">
        <w:rPr>
          <w:rFonts w:ascii="Times New Roman" w:hAnsi="Times New Roman" w:cs="Times New Roman"/>
          <w:color w:val="252525"/>
          <w:sz w:val="22"/>
          <w:szCs w:val="22"/>
        </w:rPr>
        <w:t xml:space="preserve"> − Add data element to the queue location, where rear is pointing.</w:t>
      </w:r>
    </w:p>
    <w:p w14:paraId="78368ACF" w14:textId="4DD7E7E4" w:rsidR="00A22339" w:rsidRPr="00A22339" w:rsidRDefault="00A22339" w:rsidP="00A22339">
      <w:pPr>
        <w:rPr>
          <w:rFonts w:ascii="Times New Roman" w:hAnsi="Times New Roman" w:cs="Times New Roman"/>
          <w:sz w:val="22"/>
          <w:szCs w:val="22"/>
        </w:rPr>
      </w:pPr>
      <w:r w:rsidRPr="00A22339">
        <w:rPr>
          <w:rFonts w:ascii="Times New Roman" w:hAnsi="Times New Roman" w:cs="Times New Roman"/>
          <w:bCs/>
          <w:color w:val="252525"/>
          <w:sz w:val="22"/>
          <w:szCs w:val="22"/>
        </w:rPr>
        <w:t xml:space="preserve">      </w:t>
      </w:r>
      <w:r>
        <w:rPr>
          <w:rFonts w:ascii="Times New Roman" w:hAnsi="Times New Roman" w:cs="Times New Roman"/>
          <w:bCs/>
          <w:color w:val="252525"/>
          <w:sz w:val="22"/>
          <w:szCs w:val="22"/>
        </w:rPr>
        <w:t xml:space="preserve">    </w:t>
      </w:r>
      <w:r w:rsidRPr="00A22339">
        <w:rPr>
          <w:rFonts w:ascii="Times New Roman" w:hAnsi="Times New Roman" w:cs="Times New Roman"/>
          <w:bCs/>
          <w:color w:val="252525"/>
          <w:sz w:val="22"/>
          <w:szCs w:val="22"/>
        </w:rPr>
        <w:t xml:space="preserve"> Step 5</w:t>
      </w:r>
      <w:r w:rsidRPr="00A22339">
        <w:rPr>
          <w:rFonts w:ascii="Times New Roman" w:hAnsi="Times New Roman" w:cs="Times New Roman"/>
          <w:color w:val="252525"/>
          <w:sz w:val="22"/>
          <w:szCs w:val="22"/>
        </w:rPr>
        <w:t xml:space="preserve"> − return success.</w:t>
      </w:r>
    </w:p>
    <w:p w14:paraId="25115298" w14:textId="77777777" w:rsidR="009072D5" w:rsidRPr="00A22339" w:rsidRDefault="009072D5" w:rsidP="00924B76">
      <w:pPr>
        <w:rPr>
          <w:rFonts w:ascii="Times New Roman" w:hAnsi="Times New Roman" w:cs="Times New Roman"/>
          <w:b/>
          <w:sz w:val="22"/>
          <w:szCs w:val="22"/>
        </w:rPr>
      </w:pPr>
    </w:p>
    <w:p w14:paraId="04CFA960" w14:textId="77777777" w:rsidR="00924B76" w:rsidRPr="009072D5" w:rsidRDefault="00924B76" w:rsidP="00924B76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Code:-</w:t>
      </w:r>
    </w:p>
    <w:p w14:paraId="249A5BC6" w14:textId="77777777" w:rsidR="009072D5" w:rsidRDefault="009072D5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A1801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 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7BB2C3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#define MAX 50</w:t>
      </w:r>
    </w:p>
    <w:p w14:paraId="529C03F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6513C5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</w:t>
      </w:r>
    </w:p>
    <w:p w14:paraId="3583AAE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1740DBC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ph_no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2E3B418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time;</w:t>
      </w:r>
    </w:p>
    <w:p w14:paraId="324E67C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wait;</w:t>
      </w:r>
    </w:p>
    <w:p w14:paraId="04F142C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};</w:t>
      </w:r>
    </w:p>
    <w:p w14:paraId="369B5FDA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insert(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 s[]);</w:t>
      </w:r>
    </w:p>
    <w:p w14:paraId="01B8F15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calculate(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 s[]);</w:t>
      </w:r>
    </w:p>
    <w:p w14:paraId="2F0F1A2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front=-1;</w:t>
      </w:r>
    </w:p>
    <w:p w14:paraId="716A2C1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rear=-1;</w:t>
      </w:r>
    </w:p>
    <w:p w14:paraId="1129955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queue_array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[MAX];</w:t>
      </w:r>
    </w:p>
    <w:p w14:paraId="03530C8A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14:paraId="2414CD1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4D0DE09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286D4EB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 s[10];</w:t>
      </w:r>
    </w:p>
    <w:p w14:paraId="047221E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while(1)</w:t>
      </w:r>
    </w:p>
    <w:p w14:paraId="298C00E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</w:t>
      </w:r>
    </w:p>
    <w:p w14:paraId="7B0A564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("Enter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your's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choice:\n\n");</w:t>
      </w:r>
    </w:p>
    <w:p w14:paraId="569DF2B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("&lt;1&gt; Recent answered calling no.\n&lt;2&gt; Display\n&lt;3&gt; Exit\n\n");</w:t>
      </w:r>
    </w:p>
    <w:p w14:paraId="0475EEA4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("%d",&amp;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B50C2F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switch(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2454A98B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{</w:t>
      </w:r>
    </w:p>
    <w:p w14:paraId="5EF9003A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case 1:</w:t>
      </w:r>
    </w:p>
    <w:p w14:paraId="118A9CE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insert(s);</w:t>
      </w:r>
    </w:p>
    <w:p w14:paraId="0DB1BF4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n%d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n",s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[0].time);</w:t>
      </w:r>
    </w:p>
    <w:p w14:paraId="7703E89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break;</w:t>
      </w:r>
    </w:p>
    <w:p w14:paraId="6BFE2AD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case 2:</w:t>
      </w:r>
    </w:p>
    <w:p w14:paraId="10BD5E7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calculate(s);</w:t>
      </w:r>
    </w:p>
    <w:p w14:paraId="4BDE645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break;</w:t>
      </w:r>
    </w:p>
    <w:p w14:paraId="2DBBEDF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case 3:</w:t>
      </w:r>
    </w:p>
    <w:p w14:paraId="1DA400F5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return 0;</w:t>
      </w:r>
    </w:p>
    <w:p w14:paraId="37C578A4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default:</w:t>
      </w:r>
    </w:p>
    <w:p w14:paraId="2DB209EA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nEntered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choice is wrong\n\n");</w:t>
      </w:r>
    </w:p>
    <w:p w14:paraId="223323C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}</w:t>
      </w:r>
    </w:p>
    <w:p w14:paraId="1EF09E54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}</w:t>
      </w:r>
    </w:p>
    <w:p w14:paraId="0FF6BADC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return 0;</w:t>
      </w:r>
    </w:p>
    <w:p w14:paraId="076B423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38D73B73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insert(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 s[])</w:t>
      </w:r>
    </w:p>
    <w:p w14:paraId="341088F7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{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no,time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79632B91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if(rear==MAX-1)</w:t>
      </w:r>
    </w:p>
    <w:p w14:paraId="6C8B509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{</w:t>
      </w:r>
    </w:p>
    <w:p w14:paraId="379F6E86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nList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is Full\n\n");</w:t>
      </w:r>
    </w:p>
    <w:p w14:paraId="7A5FD109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48E3359D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else</w:t>
      </w:r>
    </w:p>
    <w:p w14:paraId="4F8C9EE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{</w:t>
      </w:r>
    </w:p>
    <w:p w14:paraId="60B7E538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if(front==-1)</w:t>
      </w:r>
    </w:p>
    <w:p w14:paraId="09E17A2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front=0;</w:t>
      </w:r>
    </w:p>
    <w:p w14:paraId="2A16DCDE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nEnter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the phone no. with total time of calling\n\n");</w:t>
      </w:r>
    </w:p>
    <w:p w14:paraId="4A23EFD0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d",&amp;no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FB3DD1F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d",&amp;time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236D0F2" w14:textId="77777777" w:rsidR="00924B76" w:rsidRPr="009072D5" w:rsidRDefault="00924B76" w:rsidP="00924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rear=rear+1;</w:t>
      </w:r>
    </w:p>
    <w:p w14:paraId="5BFA8FDB" w14:textId="77777777" w:rsidR="00924B76" w:rsidRPr="009072D5" w:rsidRDefault="00924B76" w:rsidP="00924B76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s[rear].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ph_no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=no;</w:t>
      </w:r>
    </w:p>
    <w:p w14:paraId="366DAA63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s[rear].time=time;</w:t>
      </w:r>
    </w:p>
    <w:p w14:paraId="282E6C09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7F36778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}</w:t>
      </w:r>
    </w:p>
    <w:p w14:paraId="6FD52408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5ED44502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void calculate(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no s[])</w:t>
      </w:r>
    </w:p>
    <w:p w14:paraId="1068528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0D3358C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//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nInside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calculate");</w:t>
      </w:r>
    </w:p>
    <w:p w14:paraId="05E2235D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=0;</w:t>
      </w:r>
    </w:p>
    <w:p w14:paraId="4F73626D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s[0].wait=0;</w:t>
      </w:r>
    </w:p>
    <w:p w14:paraId="1893DFE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for(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=front+1;i&lt;=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rear;i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7C01F88F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{</w:t>
      </w:r>
    </w:p>
    <w:p w14:paraId="72A97D02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//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ninside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loop1");</w:t>
      </w:r>
    </w:p>
    <w:p w14:paraId="6B2DA7B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s[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].wait=s[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].time-s[i-1].time;</w:t>
      </w:r>
    </w:p>
    <w:p w14:paraId="518715C7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465B6376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for(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front;i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&lt;=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rear;i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3B037C7C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{</w:t>
      </w:r>
    </w:p>
    <w:p w14:paraId="0FCB79FD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n%d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t",s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].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ph_no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0C13A9B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t%d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t",s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].time);</w:t>
      </w:r>
    </w:p>
    <w:p w14:paraId="6961A96A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t%d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n",s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].wait);</w:t>
      </w:r>
    </w:p>
    <w:p w14:paraId="62AD3799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2A3ADE99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2F7A4A48" w14:textId="77777777" w:rsidR="00E6305B" w:rsidRPr="009072D5" w:rsidRDefault="00E6305B" w:rsidP="00924B76">
      <w:pPr>
        <w:rPr>
          <w:rFonts w:ascii="Times New Roman" w:hAnsi="Times New Roman" w:cs="Times New Roman"/>
          <w:sz w:val="22"/>
          <w:szCs w:val="22"/>
        </w:rPr>
      </w:pPr>
    </w:p>
    <w:p w14:paraId="01807690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385133F3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1E42CF9E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04239347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63D5CB14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1BDCB8A0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7DA39D59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08D86DA0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71F24433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762F57C1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11467171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567AA5EF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3A3CB045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454316DD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39D10749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23113DAF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1164F4BF" w14:textId="77777777" w:rsidR="00E6305B" w:rsidRPr="009072D5" w:rsidRDefault="00E6305B" w:rsidP="00E6305B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Output:-</w:t>
      </w:r>
    </w:p>
    <w:p w14:paraId="690DED6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your's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choice:</w:t>
      </w:r>
    </w:p>
    <w:p w14:paraId="565A1E40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A476B2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&lt;1&gt; Recent answered calling no.</w:t>
      </w:r>
    </w:p>
    <w:p w14:paraId="00E73C5F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&lt;2&gt; Display</w:t>
      </w:r>
    </w:p>
    <w:p w14:paraId="4203C3A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&lt;3&gt; Exit</w:t>
      </w:r>
    </w:p>
    <w:p w14:paraId="2574DD65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F5E2BD5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</w:t>
      </w:r>
    </w:p>
    <w:p w14:paraId="2AC45070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84EAC28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D2F61B6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phone no. with total time of calling</w:t>
      </w:r>
    </w:p>
    <w:p w14:paraId="6DC43B29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C1E8F0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123</w:t>
      </w:r>
    </w:p>
    <w:p w14:paraId="5B60DD9F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</w:t>
      </w:r>
    </w:p>
    <w:p w14:paraId="2E2308CF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115C432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</w:t>
      </w:r>
    </w:p>
    <w:p w14:paraId="0B146139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your's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choice:</w:t>
      </w:r>
    </w:p>
    <w:p w14:paraId="27E27DE2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7040717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&lt;1&gt; Recent answered calling no.</w:t>
      </w:r>
    </w:p>
    <w:p w14:paraId="3090DBD7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&lt;2&gt; Display</w:t>
      </w:r>
    </w:p>
    <w:p w14:paraId="404EA2D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&lt;3&gt; Exit</w:t>
      </w:r>
    </w:p>
    <w:p w14:paraId="23C9125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3D1EC25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</w:t>
      </w:r>
    </w:p>
    <w:p w14:paraId="575D4565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03C1A92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CD41594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phone no. with total time of calling</w:t>
      </w:r>
    </w:p>
    <w:p w14:paraId="3F4C8DA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6E24289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234</w:t>
      </w:r>
    </w:p>
    <w:p w14:paraId="611F74EF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10</w:t>
      </w:r>
    </w:p>
    <w:p w14:paraId="0ED5D5B6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C745546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</w:t>
      </w:r>
    </w:p>
    <w:p w14:paraId="55F83412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your's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choice:</w:t>
      </w:r>
    </w:p>
    <w:p w14:paraId="2DF287F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C57822C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&lt;1&gt; Recent answered calling no.</w:t>
      </w:r>
    </w:p>
    <w:p w14:paraId="5429B198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&lt;2&gt; Display</w:t>
      </w:r>
    </w:p>
    <w:p w14:paraId="5E8EE55D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&lt;3&gt; Exit</w:t>
      </w:r>
    </w:p>
    <w:p w14:paraId="2B021620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A178E56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</w:t>
      </w:r>
    </w:p>
    <w:p w14:paraId="44BC425F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54B1B25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D5D0BBF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phone no. with total time of calling</w:t>
      </w:r>
    </w:p>
    <w:p w14:paraId="659865C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285FA8F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345</w:t>
      </w:r>
    </w:p>
    <w:p w14:paraId="08EA0350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15</w:t>
      </w:r>
    </w:p>
    <w:p w14:paraId="148DD2D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FDED747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</w:t>
      </w:r>
    </w:p>
    <w:p w14:paraId="42F58FB7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your's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choice:</w:t>
      </w:r>
    </w:p>
    <w:p w14:paraId="61973FE9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27BC516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&lt;1&gt; Recent answered calling no.</w:t>
      </w:r>
    </w:p>
    <w:p w14:paraId="61447EA2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&lt;2&gt; Display</w:t>
      </w:r>
    </w:p>
    <w:p w14:paraId="1BBAFC0D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&lt;3&gt; Exit</w:t>
      </w:r>
    </w:p>
    <w:p w14:paraId="6F64381D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2C9B5F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</w:t>
      </w:r>
    </w:p>
    <w:p w14:paraId="3F574B5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2F2AE90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31F8F40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phone no. with total time of calling</w:t>
      </w:r>
    </w:p>
    <w:p w14:paraId="6CC741E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338D30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456</w:t>
      </w:r>
    </w:p>
    <w:p w14:paraId="260396DF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20</w:t>
      </w:r>
    </w:p>
    <w:p w14:paraId="72BFA3C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CFA0C8A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</w:t>
      </w:r>
    </w:p>
    <w:p w14:paraId="5FBFD37C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your's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choice:</w:t>
      </w:r>
    </w:p>
    <w:p w14:paraId="5D213594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E11606E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&lt;1&gt; Recent answered calling no.</w:t>
      </w:r>
    </w:p>
    <w:p w14:paraId="5BAD4ADA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&lt;2&gt; Display</w:t>
      </w:r>
    </w:p>
    <w:p w14:paraId="221D86CE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&lt;3&gt; Exit</w:t>
      </w:r>
    </w:p>
    <w:p w14:paraId="61C95F1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5527996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</w:t>
      </w:r>
    </w:p>
    <w:p w14:paraId="480F1CC0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6CEC08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4BBC4A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phone no. with total time of calling</w:t>
      </w:r>
    </w:p>
    <w:p w14:paraId="7274A99D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09BCF8B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567</w:t>
      </w:r>
    </w:p>
    <w:p w14:paraId="7475C35C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25</w:t>
      </w:r>
    </w:p>
    <w:p w14:paraId="64D4A5A5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CE38EAC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</w:t>
      </w:r>
    </w:p>
    <w:p w14:paraId="50E52D42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Enter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your's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choice:</w:t>
      </w:r>
    </w:p>
    <w:p w14:paraId="03060F7A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A8C6E46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&lt;1&gt; Recent answered calling no.</w:t>
      </w:r>
    </w:p>
    <w:p w14:paraId="186F3AB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&lt;2&gt; Display</w:t>
      </w:r>
    </w:p>
    <w:p w14:paraId="7E2B58D0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&lt;3&gt; Exit</w:t>
      </w:r>
    </w:p>
    <w:p w14:paraId="5FFB0C76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D19F019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</w:t>
      </w:r>
    </w:p>
    <w:p w14:paraId="271CB1C5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2DC9F5F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123</w:t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  <w:t>5</w:t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  <w:t>0</w:t>
      </w:r>
    </w:p>
    <w:p w14:paraId="34DAB9F5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61CB98E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234</w:t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  <w:t>10</w:t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  <w:t>5</w:t>
      </w:r>
    </w:p>
    <w:p w14:paraId="57075659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888566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345</w:t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  <w:t>15</w:t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  <w:t>5</w:t>
      </w:r>
    </w:p>
    <w:p w14:paraId="4372779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961C387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456</w:t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  <w:t>20</w:t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  <w:t>5</w:t>
      </w:r>
    </w:p>
    <w:p w14:paraId="5696E15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54EC101" w14:textId="77777777" w:rsidR="00E6305B" w:rsidRPr="009072D5" w:rsidRDefault="00E6305B" w:rsidP="00E63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567</w:t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  <w:t>25</w:t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072D5">
        <w:rPr>
          <w:rFonts w:ascii="Times New Roman" w:hAnsi="Times New Roman" w:cs="Times New Roman"/>
          <w:color w:val="000000"/>
          <w:sz w:val="22"/>
          <w:szCs w:val="22"/>
        </w:rPr>
        <w:tab/>
        <w:t>5</w:t>
      </w:r>
    </w:p>
    <w:p w14:paraId="694F48BC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21A63A6D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011C312E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3197736D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1A33DB8B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527A124A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301C7837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4F3C912C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619A31DA" w14:textId="77777777" w:rsidR="00E6305B" w:rsidRPr="009072D5" w:rsidRDefault="00E6305B" w:rsidP="00E6305B">
      <w:pPr>
        <w:rPr>
          <w:rFonts w:ascii="Times New Roman" w:hAnsi="Times New Roman" w:cs="Times New Roman"/>
          <w:sz w:val="22"/>
          <w:szCs w:val="22"/>
        </w:rPr>
      </w:pPr>
    </w:p>
    <w:p w14:paraId="73777579" w14:textId="77777777" w:rsidR="00E6305B" w:rsidRDefault="00E6305B" w:rsidP="00E6305B">
      <w:pPr>
        <w:rPr>
          <w:rFonts w:ascii="Menlo Regular" w:hAnsi="Menlo Regular" w:cs="Menlo Regular"/>
          <w:sz w:val="28"/>
          <w:szCs w:val="28"/>
        </w:rPr>
      </w:pPr>
    </w:p>
    <w:p w14:paraId="48E297C5" w14:textId="77777777" w:rsidR="00E6305B" w:rsidRDefault="00E6305B" w:rsidP="00E6305B">
      <w:pPr>
        <w:ind w:firstLine="720"/>
        <w:rPr>
          <w:rFonts w:ascii="Menlo Regular" w:hAnsi="Menlo Regular" w:cs="Menlo Regular"/>
          <w:sz w:val="28"/>
          <w:szCs w:val="28"/>
        </w:rPr>
      </w:pPr>
    </w:p>
    <w:p w14:paraId="37E5414D" w14:textId="77777777" w:rsidR="00E6305B" w:rsidRDefault="00E6305B" w:rsidP="00E6305B">
      <w:pPr>
        <w:ind w:firstLine="720"/>
        <w:rPr>
          <w:rFonts w:ascii="Menlo Regular" w:hAnsi="Menlo Regular" w:cs="Menlo Regular"/>
          <w:sz w:val="28"/>
          <w:szCs w:val="28"/>
        </w:rPr>
      </w:pPr>
    </w:p>
    <w:p w14:paraId="7BE52050" w14:textId="77777777" w:rsidR="009072D5" w:rsidRDefault="009072D5" w:rsidP="00E6305B">
      <w:pPr>
        <w:ind w:firstLine="720"/>
        <w:rPr>
          <w:rFonts w:ascii="Menlo Regular" w:hAnsi="Menlo Regular" w:cs="Menlo Regular"/>
          <w:sz w:val="28"/>
          <w:szCs w:val="28"/>
        </w:rPr>
      </w:pPr>
    </w:p>
    <w:p w14:paraId="2015A925" w14:textId="77777777" w:rsidR="009072D5" w:rsidRDefault="009072D5" w:rsidP="00E6305B">
      <w:pPr>
        <w:ind w:firstLine="720"/>
        <w:rPr>
          <w:rFonts w:ascii="Menlo Regular" w:hAnsi="Menlo Regular" w:cs="Menlo Regular"/>
          <w:sz w:val="28"/>
          <w:szCs w:val="28"/>
        </w:rPr>
      </w:pPr>
    </w:p>
    <w:p w14:paraId="7A06A6E9" w14:textId="77777777" w:rsidR="009072D5" w:rsidRDefault="009072D5" w:rsidP="00E6305B">
      <w:pPr>
        <w:ind w:firstLine="720"/>
        <w:rPr>
          <w:rFonts w:ascii="Menlo Regular" w:hAnsi="Menlo Regular" w:cs="Menlo Regular"/>
          <w:sz w:val="28"/>
          <w:szCs w:val="28"/>
        </w:rPr>
      </w:pPr>
    </w:p>
    <w:p w14:paraId="7106ED8D" w14:textId="643DD350" w:rsidR="00E6305B" w:rsidRDefault="005F6C3A" w:rsidP="009072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</w:t>
      </w:r>
      <w:r w:rsidR="006134B3" w:rsidRPr="009072D5">
        <w:rPr>
          <w:rFonts w:ascii="Times New Roman" w:hAnsi="Times New Roman" w:cs="Times New Roman"/>
          <w:b/>
        </w:rPr>
        <w:t>:- 10A</w:t>
      </w:r>
      <w:r w:rsidR="009072D5" w:rsidRPr="009072D5">
        <w:rPr>
          <w:rFonts w:ascii="Times New Roman" w:hAnsi="Times New Roman" w:cs="Times New Roman"/>
          <w:b/>
        </w:rPr>
        <w:t xml:space="preserve"> &amp; 10B</w:t>
      </w:r>
      <w:r w:rsidR="00F7333C">
        <w:rPr>
          <w:rFonts w:ascii="Times New Roman" w:hAnsi="Times New Roman" w:cs="Times New Roman"/>
          <w:b/>
        </w:rPr>
        <w:t xml:space="preserve"> </w:t>
      </w:r>
    </w:p>
    <w:p w14:paraId="180D3CC0" w14:textId="77777777" w:rsidR="00F7333C" w:rsidRDefault="00F7333C" w:rsidP="009072D5">
      <w:pPr>
        <w:rPr>
          <w:rFonts w:ascii="Times New Roman" w:hAnsi="Times New Roman" w:cs="Times New Roman"/>
          <w:b/>
        </w:rPr>
      </w:pPr>
    </w:p>
    <w:p w14:paraId="1F3B5103" w14:textId="419F9CB5" w:rsidR="008D05FB" w:rsidRPr="00F7333C" w:rsidRDefault="00F7333C" w:rsidP="009072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 xml:space="preserve">Aim:- </w:t>
      </w:r>
      <w:r>
        <w:rPr>
          <w:rFonts w:ascii="Times New Roman" w:hAnsi="Times New Roman" w:cs="Times New Roman"/>
          <w:sz w:val="22"/>
          <w:szCs w:val="22"/>
        </w:rPr>
        <w:t>To implement the tree concept and transverse of the tree.</w:t>
      </w:r>
    </w:p>
    <w:p w14:paraId="0BAC3F3E" w14:textId="77777777" w:rsidR="00F7333C" w:rsidRDefault="00F7333C" w:rsidP="009072D5">
      <w:pPr>
        <w:rPr>
          <w:rFonts w:ascii="Times New Roman" w:hAnsi="Times New Roman" w:cs="Times New Roman"/>
          <w:b/>
        </w:rPr>
      </w:pPr>
    </w:p>
    <w:p w14:paraId="0D89B723" w14:textId="77437DF9" w:rsidR="00F7333C" w:rsidRDefault="00F7333C" w:rsidP="009072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Algorithm:-</w:t>
      </w:r>
    </w:p>
    <w:p w14:paraId="0CC00083" w14:textId="0D2FE40B" w:rsidR="005F6C3A" w:rsidRPr="005F6C3A" w:rsidRDefault="005F6C3A" w:rsidP="005F6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5F6C3A">
        <w:rPr>
          <w:rFonts w:ascii="Times New Roman" w:hAnsi="Times New Roman" w:cs="Times New Roman"/>
          <w:b/>
          <w:bCs/>
          <w:color w:val="1C1C1C"/>
          <w:sz w:val="22"/>
          <w:szCs w:val="22"/>
        </w:rPr>
        <w:t>Pre-order</w:t>
      </w:r>
    </w:p>
    <w:p w14:paraId="3CE063E7" w14:textId="77777777" w:rsidR="005F6C3A" w:rsidRPr="005F6C3A" w:rsidRDefault="005F6C3A" w:rsidP="005F6C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>Check if the current node is empty / null</w:t>
      </w:r>
    </w:p>
    <w:p w14:paraId="0765653F" w14:textId="77777777" w:rsidR="005F6C3A" w:rsidRPr="005F6C3A" w:rsidRDefault="005F6C3A" w:rsidP="005F6C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>Display the data part of the root (or current node).</w:t>
      </w:r>
    </w:p>
    <w:p w14:paraId="57E9CA92" w14:textId="77777777" w:rsidR="005F6C3A" w:rsidRPr="005F6C3A" w:rsidRDefault="005F6C3A" w:rsidP="005F6C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Traverse the left </w:t>
      </w:r>
      <w:proofErr w:type="spellStart"/>
      <w:r w:rsidRPr="005F6C3A">
        <w:rPr>
          <w:rFonts w:ascii="Times New Roman" w:hAnsi="Times New Roman" w:cs="Times New Roman"/>
          <w:color w:val="1C1C1C"/>
          <w:sz w:val="22"/>
          <w:szCs w:val="22"/>
        </w:rPr>
        <w:t>subtree</w:t>
      </w:r>
      <w:proofErr w:type="spellEnd"/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 by recursively calling the pre-order function.</w:t>
      </w:r>
    </w:p>
    <w:p w14:paraId="3F0D3515" w14:textId="77777777" w:rsidR="005F6C3A" w:rsidRPr="005F6C3A" w:rsidRDefault="005F6C3A" w:rsidP="005F6C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Traverse the right </w:t>
      </w:r>
      <w:proofErr w:type="spellStart"/>
      <w:r w:rsidRPr="005F6C3A">
        <w:rPr>
          <w:rFonts w:ascii="Times New Roman" w:hAnsi="Times New Roman" w:cs="Times New Roman"/>
          <w:color w:val="1C1C1C"/>
          <w:sz w:val="22"/>
          <w:szCs w:val="22"/>
        </w:rPr>
        <w:t>subtree</w:t>
      </w:r>
      <w:proofErr w:type="spellEnd"/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 by recursively calling the pre-order function.</w:t>
      </w:r>
    </w:p>
    <w:p w14:paraId="78BA2BA2" w14:textId="13C29A1C" w:rsidR="005F6C3A" w:rsidRPr="005F6C3A" w:rsidRDefault="005F6C3A" w:rsidP="005F6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5F6C3A">
        <w:rPr>
          <w:rFonts w:ascii="Times New Roman" w:hAnsi="Times New Roman" w:cs="Times New Roman"/>
          <w:b/>
          <w:bCs/>
          <w:color w:val="1C1C1C"/>
          <w:sz w:val="22"/>
          <w:szCs w:val="22"/>
        </w:rPr>
        <w:t>In-order</w:t>
      </w:r>
    </w:p>
    <w:p w14:paraId="1928F139" w14:textId="77777777" w:rsidR="005F6C3A" w:rsidRPr="005F6C3A" w:rsidRDefault="005F6C3A" w:rsidP="005F6C3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>Check if the current node is empty / null</w:t>
      </w:r>
    </w:p>
    <w:p w14:paraId="52BAC57D" w14:textId="77777777" w:rsidR="005F6C3A" w:rsidRPr="005F6C3A" w:rsidRDefault="005F6C3A" w:rsidP="005F6C3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Traverse the left </w:t>
      </w:r>
      <w:proofErr w:type="spellStart"/>
      <w:r w:rsidRPr="005F6C3A">
        <w:rPr>
          <w:rFonts w:ascii="Times New Roman" w:hAnsi="Times New Roman" w:cs="Times New Roman"/>
          <w:color w:val="1C1C1C"/>
          <w:sz w:val="22"/>
          <w:szCs w:val="22"/>
        </w:rPr>
        <w:t>subtree</w:t>
      </w:r>
      <w:proofErr w:type="spellEnd"/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 by recursively calling the in-order function.</w:t>
      </w:r>
    </w:p>
    <w:p w14:paraId="62372593" w14:textId="77777777" w:rsidR="005F6C3A" w:rsidRPr="005F6C3A" w:rsidRDefault="005F6C3A" w:rsidP="005F6C3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>Display the data part of the root (or current node).</w:t>
      </w:r>
    </w:p>
    <w:p w14:paraId="78A95815" w14:textId="77777777" w:rsidR="005F6C3A" w:rsidRPr="005F6C3A" w:rsidRDefault="005F6C3A" w:rsidP="005F6C3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Traverse the right </w:t>
      </w:r>
      <w:proofErr w:type="spellStart"/>
      <w:r w:rsidRPr="005F6C3A">
        <w:rPr>
          <w:rFonts w:ascii="Times New Roman" w:hAnsi="Times New Roman" w:cs="Times New Roman"/>
          <w:color w:val="1C1C1C"/>
          <w:sz w:val="22"/>
          <w:szCs w:val="22"/>
        </w:rPr>
        <w:t>subtree</w:t>
      </w:r>
      <w:proofErr w:type="spellEnd"/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 by recursively calling the in-order function.</w:t>
      </w:r>
    </w:p>
    <w:p w14:paraId="13A51C1C" w14:textId="77777777" w:rsidR="005F6C3A" w:rsidRPr="005F6C3A" w:rsidRDefault="005F6C3A" w:rsidP="005F6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In a </w:t>
      </w:r>
      <w:hyperlink r:id="rId9" w:history="1">
        <w:r w:rsidRPr="005F6C3A">
          <w:rPr>
            <w:rFonts w:ascii="Times New Roman" w:hAnsi="Times New Roman" w:cs="Times New Roman"/>
            <w:color w:val="092F9D"/>
            <w:sz w:val="22"/>
            <w:szCs w:val="22"/>
          </w:rPr>
          <w:t>search tree</w:t>
        </w:r>
      </w:hyperlink>
      <w:r w:rsidRPr="005F6C3A">
        <w:rPr>
          <w:rFonts w:ascii="Times New Roman" w:hAnsi="Times New Roman" w:cs="Times New Roman"/>
          <w:color w:val="1C1C1C"/>
          <w:sz w:val="22"/>
          <w:szCs w:val="22"/>
        </w:rPr>
        <w:t>, in-order traversal retrieves data in sorted order.</w:t>
      </w:r>
      <w:r w:rsidRPr="005F6C3A">
        <w:rPr>
          <w:rFonts w:ascii="Times New Roman" w:hAnsi="Times New Roman" w:cs="Times New Roman"/>
          <w:color w:val="092F9D"/>
          <w:sz w:val="22"/>
          <w:szCs w:val="22"/>
          <w:vertAlign w:val="superscript"/>
        </w:rPr>
        <w:t>[4]</w:t>
      </w:r>
    </w:p>
    <w:p w14:paraId="40342907" w14:textId="6BC1CFFB" w:rsidR="005F6C3A" w:rsidRPr="005F6C3A" w:rsidRDefault="005F6C3A" w:rsidP="005F6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5F6C3A">
        <w:rPr>
          <w:rFonts w:ascii="Times New Roman" w:hAnsi="Times New Roman" w:cs="Times New Roman"/>
          <w:b/>
          <w:bCs/>
          <w:color w:val="1C1C1C"/>
          <w:sz w:val="22"/>
          <w:szCs w:val="22"/>
        </w:rPr>
        <w:t>Post-order</w:t>
      </w:r>
    </w:p>
    <w:p w14:paraId="2C16B6A1" w14:textId="77777777" w:rsidR="005F6C3A" w:rsidRPr="005F6C3A" w:rsidRDefault="005F6C3A" w:rsidP="005F6C3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>Check if the current node is empty / null</w:t>
      </w:r>
    </w:p>
    <w:p w14:paraId="7E690418" w14:textId="77777777" w:rsidR="005F6C3A" w:rsidRPr="005F6C3A" w:rsidRDefault="005F6C3A" w:rsidP="005F6C3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Traverse the left </w:t>
      </w:r>
      <w:proofErr w:type="spellStart"/>
      <w:r w:rsidRPr="005F6C3A">
        <w:rPr>
          <w:rFonts w:ascii="Times New Roman" w:hAnsi="Times New Roman" w:cs="Times New Roman"/>
          <w:color w:val="1C1C1C"/>
          <w:sz w:val="22"/>
          <w:szCs w:val="22"/>
        </w:rPr>
        <w:t>subtree</w:t>
      </w:r>
      <w:proofErr w:type="spellEnd"/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 by recursively calling the post-order function.</w:t>
      </w:r>
    </w:p>
    <w:p w14:paraId="1DCF031C" w14:textId="77777777" w:rsidR="005F6C3A" w:rsidRPr="005F6C3A" w:rsidRDefault="005F6C3A" w:rsidP="005F6C3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C1C1C"/>
          <w:sz w:val="22"/>
          <w:szCs w:val="22"/>
        </w:rPr>
      </w:pPr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Traverse the right </w:t>
      </w:r>
      <w:proofErr w:type="spellStart"/>
      <w:r w:rsidRPr="005F6C3A">
        <w:rPr>
          <w:rFonts w:ascii="Times New Roman" w:hAnsi="Times New Roman" w:cs="Times New Roman"/>
          <w:color w:val="1C1C1C"/>
          <w:sz w:val="22"/>
          <w:szCs w:val="22"/>
        </w:rPr>
        <w:t>subtree</w:t>
      </w:r>
      <w:proofErr w:type="spellEnd"/>
      <w:r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 by recursively calling the post-order function.</w:t>
      </w:r>
    </w:p>
    <w:p w14:paraId="234BA392" w14:textId="0554D14A" w:rsidR="008D05FB" w:rsidRPr="005F6C3A" w:rsidRDefault="005F6C3A" w:rsidP="005F6C3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1C1C1C"/>
          <w:sz w:val="22"/>
          <w:szCs w:val="22"/>
        </w:rPr>
        <w:t xml:space="preserve">    </w:t>
      </w:r>
      <w:r w:rsidRPr="005F6C3A">
        <w:rPr>
          <w:rFonts w:ascii="Times New Roman" w:hAnsi="Times New Roman" w:cs="Times New Roman"/>
          <w:color w:val="1C1C1C"/>
          <w:sz w:val="22"/>
          <w:szCs w:val="22"/>
        </w:rPr>
        <w:t>Display the data part of the root (or current node).</w:t>
      </w:r>
    </w:p>
    <w:p w14:paraId="2A654B2A" w14:textId="77777777" w:rsidR="009072D5" w:rsidRPr="009072D5" w:rsidRDefault="009072D5" w:rsidP="009072D5">
      <w:pPr>
        <w:rPr>
          <w:rFonts w:ascii="Times New Roman" w:hAnsi="Times New Roman" w:cs="Times New Roman"/>
          <w:b/>
        </w:rPr>
      </w:pPr>
    </w:p>
    <w:p w14:paraId="31D43E79" w14:textId="77777777" w:rsidR="006134B3" w:rsidRPr="009072D5" w:rsidRDefault="006134B3" w:rsidP="009072D5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Code:-</w:t>
      </w:r>
    </w:p>
    <w:p w14:paraId="0B014F1F" w14:textId="77777777" w:rsidR="009072D5" w:rsidRPr="009072D5" w:rsidRDefault="009072D5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730002"/>
        </w:rPr>
      </w:pPr>
    </w:p>
    <w:p w14:paraId="366D725D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730002"/>
          <w:sz w:val="22"/>
          <w:szCs w:val="22"/>
        </w:rPr>
        <w:t>#include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&lt;</w:t>
      </w:r>
      <w:proofErr w:type="spellStart"/>
      <w:r w:rsidRPr="009072D5">
        <w:rPr>
          <w:rFonts w:ascii="Times New Roman" w:hAnsi="Times New Roman" w:cs="Times New Roman"/>
          <w:color w:val="107902"/>
          <w:sz w:val="22"/>
          <w:szCs w:val="22"/>
        </w:rPr>
        <w:t>stdio.h</w:t>
      </w:r>
      <w:proofErr w:type="spellEnd"/>
      <w:r w:rsidRPr="009072D5">
        <w:rPr>
          <w:rFonts w:ascii="Times New Roman" w:hAnsi="Times New Roman" w:cs="Times New Roman"/>
          <w:color w:val="107902"/>
          <w:sz w:val="22"/>
          <w:szCs w:val="22"/>
        </w:rPr>
        <w:t>&gt;</w:t>
      </w:r>
    </w:p>
    <w:p w14:paraId="1FC91B6D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730002"/>
          <w:sz w:val="22"/>
          <w:szCs w:val="22"/>
        </w:rPr>
        <w:t>#include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&lt;</w:t>
      </w:r>
      <w:proofErr w:type="spellStart"/>
      <w:r w:rsidRPr="009072D5">
        <w:rPr>
          <w:rFonts w:ascii="Times New Roman" w:hAnsi="Times New Roman" w:cs="Times New Roman"/>
          <w:color w:val="107902"/>
          <w:sz w:val="22"/>
          <w:szCs w:val="22"/>
        </w:rPr>
        <w:t>stdlib.h</w:t>
      </w:r>
      <w:proofErr w:type="spellEnd"/>
      <w:r w:rsidRPr="009072D5">
        <w:rPr>
          <w:rFonts w:ascii="Times New Roman" w:hAnsi="Times New Roman" w:cs="Times New Roman"/>
          <w:color w:val="107902"/>
          <w:sz w:val="22"/>
          <w:szCs w:val="22"/>
        </w:rPr>
        <w:t>&gt;</w:t>
      </w:r>
    </w:p>
    <w:p w14:paraId="012DDC93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57739AD0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</w:p>
    <w:p w14:paraId="09070C3D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{</w:t>
      </w:r>
    </w:p>
    <w:p w14:paraId="6E6D2399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value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6BFBA18F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left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2F71EA41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right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40348A78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};</w:t>
      </w:r>
    </w:p>
    <w:p w14:paraId="3AB0E2AE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2EF4F2D2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06143251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root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4FDB009A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1FB2F01C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insert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data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2EB225AF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000075"/>
          <w:sz w:val="22"/>
          <w:szCs w:val="22"/>
        </w:rPr>
        <w:t>void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inOrder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035C774E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000075"/>
          <w:sz w:val="22"/>
          <w:szCs w:val="22"/>
        </w:rPr>
        <w:t>void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preOrder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0D599ED1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000075"/>
          <w:sz w:val="22"/>
          <w:szCs w:val="22"/>
        </w:rPr>
        <w:t>void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postOrder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422E633C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08A1CE31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main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()</w:t>
      </w:r>
    </w:p>
    <w:p w14:paraId="426FD5AA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{</w:t>
      </w:r>
    </w:p>
    <w:p w14:paraId="5764A682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root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NULL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4B54BB91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v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0CAC8A90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524C6478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"How many data's do you want to insert ?\n"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57B7253C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"%d"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&amp;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n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281C603D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63A4DE26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000075"/>
          <w:sz w:val="22"/>
          <w:szCs w:val="22"/>
        </w:rPr>
        <w:t>for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9072D5">
        <w:rPr>
          <w:rFonts w:ascii="Times New Roman" w:hAnsi="Times New Roman" w:cs="Times New Roman"/>
          <w:color w:val="0B5453"/>
          <w:sz w:val="22"/>
          <w:szCs w:val="22"/>
        </w:rPr>
        <w:t>0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&lt;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n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++){</w:t>
      </w:r>
    </w:p>
    <w:p w14:paraId="46EB376A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"Data %d: 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i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+</w:t>
      </w:r>
      <w:r w:rsidRPr="009072D5">
        <w:rPr>
          <w:rFonts w:ascii="Times New Roman" w:hAnsi="Times New Roman" w:cs="Times New Roman"/>
          <w:color w:val="0B5453"/>
          <w:sz w:val="22"/>
          <w:szCs w:val="22"/>
        </w:rPr>
        <w:t>1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48B9AEA8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"%d"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&amp;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v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166E3202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root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insert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root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v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1C813B70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24D200D2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2776368E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</w:t>
      </w:r>
      <w:proofErr w:type="spellStart"/>
      <w:r w:rsidRPr="009072D5">
        <w:rPr>
          <w:rFonts w:ascii="Times New Roman" w:hAnsi="Times New Roman" w:cs="Times New Roman"/>
          <w:color w:val="107902"/>
          <w:sz w:val="22"/>
          <w:szCs w:val="22"/>
        </w:rPr>
        <w:t>Inorder</w:t>
      </w:r>
      <w:proofErr w:type="spellEnd"/>
      <w:r w:rsidRPr="009072D5">
        <w:rPr>
          <w:rFonts w:ascii="Times New Roman" w:hAnsi="Times New Roman" w:cs="Times New Roman"/>
          <w:color w:val="107902"/>
          <w:sz w:val="22"/>
          <w:szCs w:val="22"/>
        </w:rPr>
        <w:t xml:space="preserve"> Traversal: 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7D17BD40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inOrder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root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12C42E06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"\n"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0B2653B5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5865EAB8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"Preorder Traversal: 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58EA75E0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preOrder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root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35B8F4D5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"\n"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13955CC8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6415307B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</w:t>
      </w:r>
      <w:proofErr w:type="spellStart"/>
      <w:r w:rsidRPr="009072D5">
        <w:rPr>
          <w:rFonts w:ascii="Times New Roman" w:hAnsi="Times New Roman" w:cs="Times New Roman"/>
          <w:color w:val="107902"/>
          <w:sz w:val="22"/>
          <w:szCs w:val="22"/>
        </w:rPr>
        <w:t>Postorder</w:t>
      </w:r>
      <w:proofErr w:type="spellEnd"/>
      <w:r w:rsidRPr="009072D5">
        <w:rPr>
          <w:rFonts w:ascii="Times New Roman" w:hAnsi="Times New Roman" w:cs="Times New Roman"/>
          <w:color w:val="107902"/>
          <w:sz w:val="22"/>
          <w:szCs w:val="22"/>
        </w:rPr>
        <w:t xml:space="preserve"> Traversal: 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1BF1D7FF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postOrder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root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27F80809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"\n"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71591629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01B41B62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758B3512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000075"/>
          <w:sz w:val="22"/>
          <w:szCs w:val="22"/>
        </w:rPr>
        <w:t>return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9072D5">
        <w:rPr>
          <w:rFonts w:ascii="Times New Roman" w:hAnsi="Times New Roman" w:cs="Times New Roman"/>
          <w:color w:val="0B5453"/>
          <w:sz w:val="22"/>
          <w:szCs w:val="22"/>
        </w:rPr>
        <w:t>0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787FF5C3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60044548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1EE2B659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insert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data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</w:t>
      </w:r>
    </w:p>
    <w:p w14:paraId="7A7A29FA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{</w:t>
      </w:r>
    </w:p>
    <w:p w14:paraId="3BA95E1F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000075"/>
          <w:sz w:val="22"/>
          <w:szCs w:val="22"/>
        </w:rPr>
        <w:t>if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==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NULL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</w:t>
      </w:r>
    </w:p>
    <w:p w14:paraId="6B8CA04E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{</w:t>
      </w:r>
    </w:p>
    <w:p w14:paraId="0CEEB066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r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*)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malloc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sizeof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));</w:t>
      </w:r>
    </w:p>
    <w:p w14:paraId="3BF1E770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value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data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4A4877DF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left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NULL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592B8B17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right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NULL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7683CC77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3947ECA3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000075"/>
          <w:sz w:val="22"/>
          <w:szCs w:val="22"/>
        </w:rPr>
        <w:t>else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9072D5">
        <w:rPr>
          <w:rFonts w:ascii="Times New Roman" w:hAnsi="Times New Roman" w:cs="Times New Roman"/>
          <w:color w:val="000075"/>
          <w:sz w:val="22"/>
          <w:szCs w:val="22"/>
        </w:rPr>
        <w:t>if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data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&lt;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value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){</w:t>
      </w:r>
    </w:p>
    <w:p w14:paraId="174E095A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left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insert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left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data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27C976E5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76E307AE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000075"/>
          <w:sz w:val="22"/>
          <w:szCs w:val="22"/>
        </w:rPr>
        <w:t>else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{</w:t>
      </w:r>
    </w:p>
    <w:p w14:paraId="7EAA8BE7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right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insert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right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data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6FC61A1F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1DE5052F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000075"/>
          <w:sz w:val="22"/>
          <w:szCs w:val="22"/>
        </w:rPr>
        <w:t>return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;</w:t>
      </w:r>
    </w:p>
    <w:p w14:paraId="7604A188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2AB5C6DC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1A9AA17E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393221C3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000075"/>
          <w:sz w:val="22"/>
          <w:szCs w:val="22"/>
        </w:rPr>
        <w:t>void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inOrder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</w:t>
      </w:r>
    </w:p>
    <w:p w14:paraId="5345F827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{</w:t>
      </w:r>
    </w:p>
    <w:p w14:paraId="3E4DC07E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000075"/>
          <w:sz w:val="22"/>
          <w:szCs w:val="22"/>
        </w:rPr>
        <w:t>if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!=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NULL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){</w:t>
      </w:r>
    </w:p>
    <w:p w14:paraId="47DE70D3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inOrder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left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3B9B1A55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"%d 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value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484DF3E3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inOrder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right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71923077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105A3FBE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714C0EE6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0DE47436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000075"/>
          <w:sz w:val="22"/>
          <w:szCs w:val="22"/>
        </w:rPr>
        <w:t>void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preOrder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</w:t>
      </w:r>
    </w:p>
    <w:p w14:paraId="104AE967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{</w:t>
      </w:r>
    </w:p>
    <w:p w14:paraId="24E8C739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000075"/>
          <w:sz w:val="22"/>
          <w:szCs w:val="22"/>
        </w:rPr>
        <w:t>if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!=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NULL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){</w:t>
      </w:r>
    </w:p>
    <w:p w14:paraId="112F8F08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"%d 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value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688ED7A8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preOrder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left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4AF4393F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preOrder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right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16451156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72B6D5D9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6B36DC37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32AB29E2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000075"/>
          <w:sz w:val="22"/>
          <w:szCs w:val="22"/>
        </w:rPr>
        <w:t>void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postOrder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proofErr w:type="spellStart"/>
      <w:r w:rsidRPr="009072D5">
        <w:rPr>
          <w:rFonts w:ascii="Times New Roman" w:hAnsi="Times New Roman" w:cs="Times New Roman"/>
          <w:color w:val="000075"/>
          <w:sz w:val="22"/>
          <w:szCs w:val="22"/>
        </w:rPr>
        <w:t>struct</w:t>
      </w:r>
      <w:proofErr w:type="spellEnd"/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node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*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</w:t>
      </w:r>
    </w:p>
    <w:p w14:paraId="6B729F56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{</w:t>
      </w:r>
    </w:p>
    <w:p w14:paraId="27579716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000075"/>
          <w:sz w:val="22"/>
          <w:szCs w:val="22"/>
        </w:rPr>
        <w:t>if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!=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NULL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){</w:t>
      </w:r>
    </w:p>
    <w:p w14:paraId="664BEFBF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postOrder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left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0A395A8A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postOrder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right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5553260A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262626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535502"/>
          <w:sz w:val="22"/>
          <w:szCs w:val="22"/>
        </w:rPr>
        <w:t>(</w:t>
      </w:r>
      <w:r w:rsidRPr="009072D5">
        <w:rPr>
          <w:rFonts w:ascii="Times New Roman" w:hAnsi="Times New Roman" w:cs="Times New Roman"/>
          <w:color w:val="107902"/>
          <w:sz w:val="22"/>
          <w:szCs w:val="22"/>
        </w:rPr>
        <w:t>"%d "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,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r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-&gt;</w:t>
      </w:r>
      <w:r w:rsidRPr="009072D5">
        <w:rPr>
          <w:rFonts w:ascii="Times New Roman" w:hAnsi="Times New Roman" w:cs="Times New Roman"/>
          <w:color w:val="262626"/>
          <w:sz w:val="22"/>
          <w:szCs w:val="22"/>
        </w:rPr>
        <w:t>value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);</w:t>
      </w:r>
    </w:p>
    <w:p w14:paraId="71E73987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</w:p>
    <w:p w14:paraId="4E96DF76" w14:textId="77777777" w:rsidR="006134B3" w:rsidRPr="009072D5" w:rsidRDefault="006134B3" w:rsidP="00613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2"/>
          <w:szCs w:val="22"/>
        </w:rPr>
      </w:pPr>
      <w:r w:rsidRPr="009072D5">
        <w:rPr>
          <w:rFonts w:ascii="Times New Roman" w:hAnsi="Times New Roman" w:cs="Times New Roman"/>
          <w:color w:val="262626"/>
          <w:sz w:val="22"/>
          <w:szCs w:val="22"/>
        </w:rPr>
        <w:t xml:space="preserve">    </w:t>
      </w: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0D078F9B" w14:textId="77777777" w:rsidR="006134B3" w:rsidRPr="009072D5" w:rsidRDefault="006134B3" w:rsidP="006134B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color w:val="535502"/>
          <w:sz w:val="22"/>
          <w:szCs w:val="22"/>
        </w:rPr>
        <w:t>}</w:t>
      </w:r>
    </w:p>
    <w:p w14:paraId="761CE9B3" w14:textId="77777777" w:rsidR="006134B3" w:rsidRPr="009072D5" w:rsidRDefault="006134B3" w:rsidP="006134B3">
      <w:pPr>
        <w:rPr>
          <w:rFonts w:ascii="Times New Roman" w:hAnsi="Times New Roman" w:cs="Times New Roman"/>
          <w:sz w:val="22"/>
          <w:szCs w:val="22"/>
        </w:rPr>
      </w:pPr>
    </w:p>
    <w:p w14:paraId="4E3E614D" w14:textId="77777777" w:rsidR="006134B3" w:rsidRPr="009072D5" w:rsidRDefault="006134B3" w:rsidP="006134B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C4508F7" w14:textId="77777777" w:rsidR="009072D5" w:rsidRDefault="009072D5" w:rsidP="006134B3">
      <w:pPr>
        <w:ind w:firstLine="720"/>
        <w:rPr>
          <w:rFonts w:ascii="Times New Roman" w:hAnsi="Times New Roman" w:cs="Times New Roman"/>
          <w:b/>
        </w:rPr>
      </w:pPr>
    </w:p>
    <w:p w14:paraId="0F75C81F" w14:textId="77777777" w:rsidR="009072D5" w:rsidRDefault="009072D5" w:rsidP="006134B3">
      <w:pPr>
        <w:ind w:firstLine="720"/>
        <w:rPr>
          <w:rFonts w:ascii="Times New Roman" w:hAnsi="Times New Roman" w:cs="Times New Roman"/>
          <w:b/>
        </w:rPr>
      </w:pPr>
    </w:p>
    <w:p w14:paraId="348AFF51" w14:textId="77777777" w:rsidR="009072D5" w:rsidRDefault="009072D5" w:rsidP="006134B3">
      <w:pPr>
        <w:ind w:firstLine="720"/>
        <w:rPr>
          <w:rFonts w:ascii="Times New Roman" w:hAnsi="Times New Roman" w:cs="Times New Roman"/>
          <w:b/>
        </w:rPr>
      </w:pPr>
    </w:p>
    <w:p w14:paraId="537186CA" w14:textId="77777777" w:rsidR="009072D5" w:rsidRDefault="009072D5" w:rsidP="006134B3">
      <w:pPr>
        <w:ind w:firstLine="720"/>
        <w:rPr>
          <w:rFonts w:ascii="Times New Roman" w:hAnsi="Times New Roman" w:cs="Times New Roman"/>
          <w:b/>
        </w:rPr>
      </w:pPr>
    </w:p>
    <w:p w14:paraId="454CCE59" w14:textId="77777777" w:rsidR="009072D5" w:rsidRDefault="009072D5" w:rsidP="006134B3">
      <w:pPr>
        <w:ind w:firstLine="720"/>
        <w:rPr>
          <w:rFonts w:ascii="Times New Roman" w:hAnsi="Times New Roman" w:cs="Times New Roman"/>
          <w:b/>
        </w:rPr>
      </w:pPr>
    </w:p>
    <w:p w14:paraId="2E94F371" w14:textId="77777777" w:rsidR="009072D5" w:rsidRDefault="009072D5" w:rsidP="006134B3">
      <w:pPr>
        <w:ind w:firstLine="720"/>
        <w:rPr>
          <w:rFonts w:ascii="Times New Roman" w:hAnsi="Times New Roman" w:cs="Times New Roman"/>
          <w:b/>
        </w:rPr>
      </w:pPr>
    </w:p>
    <w:p w14:paraId="234BF7FD" w14:textId="77777777" w:rsidR="009072D5" w:rsidRDefault="009072D5" w:rsidP="006134B3">
      <w:pPr>
        <w:ind w:firstLine="720"/>
        <w:rPr>
          <w:rFonts w:ascii="Times New Roman" w:hAnsi="Times New Roman" w:cs="Times New Roman"/>
          <w:b/>
        </w:rPr>
      </w:pPr>
    </w:p>
    <w:p w14:paraId="347578C2" w14:textId="77777777" w:rsidR="009072D5" w:rsidRDefault="009072D5" w:rsidP="006134B3">
      <w:pPr>
        <w:ind w:firstLine="720"/>
        <w:rPr>
          <w:rFonts w:ascii="Times New Roman" w:hAnsi="Times New Roman" w:cs="Times New Roman"/>
          <w:b/>
        </w:rPr>
      </w:pPr>
    </w:p>
    <w:p w14:paraId="4A27A8C1" w14:textId="77777777" w:rsidR="006134B3" w:rsidRPr="009072D5" w:rsidRDefault="006134B3" w:rsidP="006134B3">
      <w:pPr>
        <w:ind w:firstLine="720"/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Output:-</w:t>
      </w:r>
    </w:p>
    <w:p w14:paraId="6E81CF86" w14:textId="77777777" w:rsidR="006134B3" w:rsidRPr="009072D5" w:rsidRDefault="006134B3" w:rsidP="006134B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0503389A" w14:textId="77777777" w:rsidR="006134B3" w:rsidRPr="009072D5" w:rsidRDefault="006134B3" w:rsidP="00613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How many data's do you want to insert ?</w:t>
      </w:r>
    </w:p>
    <w:p w14:paraId="679F153B" w14:textId="77777777" w:rsidR="006134B3" w:rsidRPr="009072D5" w:rsidRDefault="006134B3" w:rsidP="00613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5</w:t>
      </w:r>
    </w:p>
    <w:p w14:paraId="5CFE557E" w14:textId="77777777" w:rsidR="006134B3" w:rsidRPr="009072D5" w:rsidRDefault="006134B3" w:rsidP="00613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Data 1: 4</w:t>
      </w:r>
    </w:p>
    <w:p w14:paraId="2422B38B" w14:textId="77777777" w:rsidR="006134B3" w:rsidRPr="009072D5" w:rsidRDefault="006134B3" w:rsidP="00613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Data 2: 1</w:t>
      </w:r>
    </w:p>
    <w:p w14:paraId="624E9D22" w14:textId="77777777" w:rsidR="006134B3" w:rsidRPr="009072D5" w:rsidRDefault="006134B3" w:rsidP="00613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Data 3: 2</w:t>
      </w:r>
    </w:p>
    <w:p w14:paraId="7CEEFFAF" w14:textId="77777777" w:rsidR="006134B3" w:rsidRPr="009072D5" w:rsidRDefault="006134B3" w:rsidP="00613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Data 4: 7</w:t>
      </w:r>
    </w:p>
    <w:p w14:paraId="77D3D0B6" w14:textId="77777777" w:rsidR="006134B3" w:rsidRPr="009072D5" w:rsidRDefault="006134B3" w:rsidP="00613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Data 5: 0</w:t>
      </w:r>
    </w:p>
    <w:p w14:paraId="13FAC4F0" w14:textId="77777777" w:rsidR="006134B3" w:rsidRPr="009072D5" w:rsidRDefault="006134B3" w:rsidP="00613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Inorder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Traversal: 0 1 2 4 7 </w:t>
      </w:r>
    </w:p>
    <w:p w14:paraId="1661F78B" w14:textId="77777777" w:rsidR="006134B3" w:rsidRPr="009072D5" w:rsidRDefault="006134B3" w:rsidP="00613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Preorder Traversal: 4 1 0 2 7 </w:t>
      </w:r>
    </w:p>
    <w:p w14:paraId="4762467E" w14:textId="77777777" w:rsidR="006134B3" w:rsidRPr="009072D5" w:rsidRDefault="006134B3" w:rsidP="006134B3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Postorder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Traversal: 0 2 1 7 4</w:t>
      </w:r>
    </w:p>
    <w:p w14:paraId="2037360E" w14:textId="77777777" w:rsidR="006134B3" w:rsidRPr="009072D5" w:rsidRDefault="006134B3" w:rsidP="006134B3">
      <w:pPr>
        <w:rPr>
          <w:rFonts w:ascii="Times New Roman" w:hAnsi="Times New Roman" w:cs="Times New Roman"/>
          <w:sz w:val="22"/>
          <w:szCs w:val="22"/>
        </w:rPr>
      </w:pPr>
    </w:p>
    <w:p w14:paraId="0121683E" w14:textId="77777777" w:rsidR="006134B3" w:rsidRPr="009072D5" w:rsidRDefault="006134B3" w:rsidP="006134B3">
      <w:pPr>
        <w:rPr>
          <w:rFonts w:ascii="Times New Roman" w:hAnsi="Times New Roman" w:cs="Times New Roman"/>
          <w:sz w:val="22"/>
          <w:szCs w:val="22"/>
        </w:rPr>
      </w:pPr>
    </w:p>
    <w:p w14:paraId="79A8CBFE" w14:textId="77777777" w:rsidR="006134B3" w:rsidRPr="009072D5" w:rsidRDefault="006134B3" w:rsidP="006134B3">
      <w:pPr>
        <w:rPr>
          <w:rFonts w:ascii="Times New Roman" w:hAnsi="Times New Roman" w:cs="Times New Roman"/>
          <w:sz w:val="22"/>
          <w:szCs w:val="22"/>
        </w:rPr>
      </w:pPr>
    </w:p>
    <w:p w14:paraId="5BA6B553" w14:textId="77777777" w:rsidR="006134B3" w:rsidRPr="009072D5" w:rsidRDefault="006134B3" w:rsidP="006134B3">
      <w:pPr>
        <w:rPr>
          <w:rFonts w:ascii="Times New Roman" w:hAnsi="Times New Roman" w:cs="Times New Roman"/>
          <w:sz w:val="22"/>
          <w:szCs w:val="22"/>
        </w:rPr>
      </w:pPr>
    </w:p>
    <w:p w14:paraId="258725AB" w14:textId="77777777" w:rsidR="006134B3" w:rsidRPr="009072D5" w:rsidRDefault="006134B3" w:rsidP="006134B3">
      <w:pPr>
        <w:rPr>
          <w:rFonts w:ascii="Times New Roman" w:hAnsi="Times New Roman" w:cs="Times New Roman"/>
          <w:sz w:val="22"/>
          <w:szCs w:val="22"/>
        </w:rPr>
      </w:pPr>
    </w:p>
    <w:p w14:paraId="4CBCD5E8" w14:textId="77777777" w:rsidR="006134B3" w:rsidRPr="009072D5" w:rsidRDefault="006134B3" w:rsidP="006134B3">
      <w:pPr>
        <w:rPr>
          <w:rFonts w:ascii="Times New Roman" w:hAnsi="Times New Roman" w:cs="Times New Roman"/>
          <w:sz w:val="22"/>
          <w:szCs w:val="22"/>
        </w:rPr>
      </w:pPr>
    </w:p>
    <w:p w14:paraId="0366F562" w14:textId="77777777" w:rsidR="006134B3" w:rsidRPr="009072D5" w:rsidRDefault="006134B3" w:rsidP="006134B3">
      <w:pPr>
        <w:rPr>
          <w:rFonts w:ascii="Times New Roman" w:hAnsi="Times New Roman" w:cs="Times New Roman"/>
          <w:sz w:val="22"/>
          <w:szCs w:val="22"/>
        </w:rPr>
      </w:pPr>
    </w:p>
    <w:p w14:paraId="1FE06AC0" w14:textId="77777777" w:rsidR="006134B3" w:rsidRPr="009072D5" w:rsidRDefault="006134B3" w:rsidP="006134B3">
      <w:pPr>
        <w:rPr>
          <w:rFonts w:ascii="Times New Roman" w:hAnsi="Times New Roman" w:cs="Times New Roman"/>
          <w:sz w:val="22"/>
          <w:szCs w:val="22"/>
        </w:rPr>
      </w:pPr>
    </w:p>
    <w:p w14:paraId="7F6BF96D" w14:textId="77777777" w:rsidR="006134B3" w:rsidRPr="009072D5" w:rsidRDefault="006134B3" w:rsidP="006134B3">
      <w:pPr>
        <w:rPr>
          <w:rFonts w:ascii="Times New Roman" w:hAnsi="Times New Roman" w:cs="Times New Roman"/>
          <w:sz w:val="22"/>
          <w:szCs w:val="22"/>
        </w:rPr>
      </w:pPr>
    </w:p>
    <w:p w14:paraId="6C4CB4D8" w14:textId="77777777" w:rsidR="006134B3" w:rsidRPr="009072D5" w:rsidRDefault="006134B3" w:rsidP="006134B3">
      <w:pPr>
        <w:rPr>
          <w:rFonts w:ascii="Times New Roman" w:hAnsi="Times New Roman" w:cs="Times New Roman"/>
          <w:sz w:val="22"/>
          <w:szCs w:val="22"/>
        </w:rPr>
      </w:pPr>
    </w:p>
    <w:p w14:paraId="55C2B230" w14:textId="77777777" w:rsidR="006134B3" w:rsidRPr="006134B3" w:rsidRDefault="006134B3" w:rsidP="006134B3">
      <w:pPr>
        <w:rPr>
          <w:rFonts w:ascii="Menlo Regular" w:hAnsi="Menlo Regular" w:cs="Menlo Regular"/>
          <w:sz w:val="28"/>
          <w:szCs w:val="28"/>
        </w:rPr>
      </w:pPr>
    </w:p>
    <w:p w14:paraId="293AAEAF" w14:textId="77777777" w:rsidR="006134B3" w:rsidRPr="006134B3" w:rsidRDefault="006134B3" w:rsidP="006134B3">
      <w:pPr>
        <w:rPr>
          <w:rFonts w:ascii="Menlo Regular" w:hAnsi="Menlo Regular" w:cs="Menlo Regular"/>
          <w:sz w:val="28"/>
          <w:szCs w:val="28"/>
        </w:rPr>
      </w:pPr>
    </w:p>
    <w:p w14:paraId="4B4C41D8" w14:textId="77777777" w:rsidR="006134B3" w:rsidRPr="006134B3" w:rsidRDefault="006134B3" w:rsidP="006134B3">
      <w:pPr>
        <w:rPr>
          <w:rFonts w:ascii="Menlo Regular" w:hAnsi="Menlo Regular" w:cs="Menlo Regular"/>
          <w:sz w:val="28"/>
          <w:szCs w:val="28"/>
        </w:rPr>
      </w:pPr>
    </w:p>
    <w:p w14:paraId="4786E63E" w14:textId="77777777" w:rsidR="006134B3" w:rsidRPr="006134B3" w:rsidRDefault="006134B3" w:rsidP="006134B3">
      <w:pPr>
        <w:rPr>
          <w:rFonts w:ascii="Menlo Regular" w:hAnsi="Menlo Regular" w:cs="Menlo Regular"/>
          <w:sz w:val="28"/>
          <w:szCs w:val="28"/>
        </w:rPr>
      </w:pPr>
    </w:p>
    <w:p w14:paraId="1D3BAC25" w14:textId="77777777" w:rsidR="006134B3" w:rsidRPr="006134B3" w:rsidRDefault="006134B3" w:rsidP="006134B3">
      <w:pPr>
        <w:rPr>
          <w:rFonts w:ascii="Menlo Regular" w:hAnsi="Menlo Regular" w:cs="Menlo Regular"/>
          <w:sz w:val="28"/>
          <w:szCs w:val="28"/>
        </w:rPr>
      </w:pPr>
    </w:p>
    <w:p w14:paraId="1547D632" w14:textId="77777777" w:rsidR="006134B3" w:rsidRPr="006134B3" w:rsidRDefault="006134B3" w:rsidP="006134B3">
      <w:pPr>
        <w:rPr>
          <w:rFonts w:ascii="Menlo Regular" w:hAnsi="Menlo Regular" w:cs="Menlo Regular"/>
          <w:sz w:val="28"/>
          <w:szCs w:val="28"/>
        </w:rPr>
      </w:pPr>
    </w:p>
    <w:p w14:paraId="7FF0EBF7" w14:textId="77777777" w:rsidR="006134B3" w:rsidRPr="006134B3" w:rsidRDefault="006134B3" w:rsidP="006134B3">
      <w:pPr>
        <w:rPr>
          <w:rFonts w:ascii="Menlo Regular" w:hAnsi="Menlo Regular" w:cs="Menlo Regular"/>
          <w:sz w:val="28"/>
          <w:szCs w:val="28"/>
        </w:rPr>
      </w:pPr>
    </w:p>
    <w:p w14:paraId="58995E96" w14:textId="77777777" w:rsidR="006134B3" w:rsidRPr="006134B3" w:rsidRDefault="006134B3" w:rsidP="006134B3">
      <w:pPr>
        <w:rPr>
          <w:rFonts w:ascii="Menlo Regular" w:hAnsi="Menlo Regular" w:cs="Menlo Regular"/>
          <w:sz w:val="28"/>
          <w:szCs w:val="28"/>
        </w:rPr>
      </w:pPr>
    </w:p>
    <w:p w14:paraId="0ECE8413" w14:textId="77777777" w:rsidR="006134B3" w:rsidRPr="006134B3" w:rsidRDefault="006134B3" w:rsidP="006134B3">
      <w:pPr>
        <w:rPr>
          <w:rFonts w:ascii="Menlo Regular" w:hAnsi="Menlo Regular" w:cs="Menlo Regular"/>
          <w:sz w:val="28"/>
          <w:szCs w:val="28"/>
        </w:rPr>
      </w:pPr>
    </w:p>
    <w:p w14:paraId="14CAC963" w14:textId="32E09A27" w:rsidR="009072D5" w:rsidRPr="005F6C3A" w:rsidRDefault="005F6C3A" w:rsidP="006134B3">
      <w:pPr>
        <w:tabs>
          <w:tab w:val="left" w:pos="1104"/>
        </w:tabs>
        <w:rPr>
          <w:rFonts w:ascii="Menlo Regular" w:hAnsi="Menlo Regular" w:cs="Menlo Regular"/>
          <w:sz w:val="28"/>
          <w:szCs w:val="28"/>
        </w:rPr>
      </w:pPr>
      <w:r>
        <w:rPr>
          <w:rFonts w:ascii="Times New Roman" w:hAnsi="Times New Roman" w:cs="Times New Roman"/>
          <w:b/>
        </w:rPr>
        <w:t>Experiment</w:t>
      </w:r>
      <w:r w:rsidR="009072D5">
        <w:rPr>
          <w:rFonts w:ascii="Times New Roman" w:hAnsi="Times New Roman" w:cs="Times New Roman"/>
          <w:b/>
        </w:rPr>
        <w:t>:- 11</w:t>
      </w:r>
    </w:p>
    <w:p w14:paraId="48759E2B" w14:textId="77777777" w:rsidR="008D05FB" w:rsidRDefault="008D05FB" w:rsidP="006134B3">
      <w:pPr>
        <w:tabs>
          <w:tab w:val="left" w:pos="1104"/>
        </w:tabs>
        <w:rPr>
          <w:rFonts w:ascii="Times New Roman" w:hAnsi="Times New Roman" w:cs="Times New Roman"/>
          <w:b/>
        </w:rPr>
      </w:pPr>
    </w:p>
    <w:p w14:paraId="6341C218" w14:textId="4D4A8550" w:rsidR="008D05FB" w:rsidRDefault="008D05FB" w:rsidP="006134B3">
      <w:pPr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 xml:space="preserve">Aim:- </w:t>
      </w:r>
      <w:r>
        <w:rPr>
          <w:rFonts w:ascii="Times New Roman" w:hAnsi="Times New Roman" w:cs="Times New Roman"/>
          <w:sz w:val="22"/>
          <w:szCs w:val="22"/>
        </w:rPr>
        <w:t xml:space="preserve"> To Implement  the prim’s algorithm.</w:t>
      </w:r>
    </w:p>
    <w:p w14:paraId="39B76FD8" w14:textId="77777777" w:rsidR="008D05FB" w:rsidRDefault="008D05FB" w:rsidP="006134B3">
      <w:pPr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</w:p>
    <w:p w14:paraId="3EE931B8" w14:textId="486A08A0" w:rsidR="008D05FB" w:rsidRDefault="008D05FB" w:rsidP="006134B3">
      <w:pPr>
        <w:tabs>
          <w:tab w:val="left" w:pos="110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Algorithm:-</w:t>
      </w:r>
    </w:p>
    <w:p w14:paraId="0EE7A35E" w14:textId="77777777" w:rsidR="005F6C3A" w:rsidRDefault="005F6C3A" w:rsidP="005F6C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C1C1C"/>
          <w:sz w:val="22"/>
          <w:szCs w:val="22"/>
        </w:rPr>
      </w:pPr>
    </w:p>
    <w:p w14:paraId="3A9F14E5" w14:textId="1620FE42" w:rsidR="008D05FB" w:rsidRPr="008D05FB" w:rsidRDefault="005F6C3A" w:rsidP="005F6C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C1C1C"/>
          <w:sz w:val="22"/>
          <w:szCs w:val="22"/>
        </w:rPr>
      </w:pPr>
      <w:r>
        <w:rPr>
          <w:rFonts w:ascii="Times New Roman" w:hAnsi="Times New Roman" w:cs="Times New Roman"/>
          <w:color w:val="1C1C1C"/>
          <w:sz w:val="22"/>
          <w:szCs w:val="22"/>
        </w:rPr>
        <w:t xml:space="preserve">Step 1: 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Associate with each vertex 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of the graph a number 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C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>[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] (the cheapest cost of a connection to 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) and an edge 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E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>[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] (the edge providing that cheapest connection). To initialize these values, set all values of 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C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>[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] to +∞ (or to any number larger than the maximum edge weight) and set each 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E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>[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] to a special </w:t>
      </w:r>
      <w:hyperlink r:id="rId10" w:history="1">
        <w:r w:rsidR="008D05FB" w:rsidRPr="008D05FB">
          <w:rPr>
            <w:rFonts w:ascii="Times New Roman" w:hAnsi="Times New Roman" w:cs="Times New Roman"/>
            <w:color w:val="092F9D"/>
            <w:sz w:val="22"/>
            <w:szCs w:val="22"/>
          </w:rPr>
          <w:t>flag value</w:t>
        </w:r>
      </w:hyperlink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indicating that there is no edge connecting 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to earlier vertices.</w:t>
      </w:r>
    </w:p>
    <w:p w14:paraId="25513713" w14:textId="77777777" w:rsidR="005F6C3A" w:rsidRDefault="005F6C3A" w:rsidP="005F6C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C1C1C"/>
          <w:sz w:val="22"/>
          <w:szCs w:val="22"/>
        </w:rPr>
      </w:pPr>
    </w:p>
    <w:p w14:paraId="03F16B23" w14:textId="71A9B210" w:rsidR="008D05FB" w:rsidRPr="008D05FB" w:rsidRDefault="005F6C3A" w:rsidP="005F6C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C1C1C"/>
          <w:sz w:val="22"/>
          <w:szCs w:val="22"/>
        </w:rPr>
      </w:pPr>
      <w:r>
        <w:rPr>
          <w:rFonts w:ascii="Times New Roman" w:hAnsi="Times New Roman" w:cs="Times New Roman"/>
          <w:color w:val="1C1C1C"/>
          <w:sz w:val="22"/>
          <w:szCs w:val="22"/>
        </w:rPr>
        <w:t xml:space="preserve">Step 2: 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Initialize an empty forest 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F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and a set 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Q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of vertices that have not yet been included in 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F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(initially, all vertices).</w:t>
      </w:r>
    </w:p>
    <w:p w14:paraId="37BAA8B9" w14:textId="77777777" w:rsidR="005F6C3A" w:rsidRDefault="005F6C3A" w:rsidP="005F6C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C1C1C"/>
          <w:sz w:val="22"/>
          <w:szCs w:val="22"/>
        </w:rPr>
      </w:pPr>
    </w:p>
    <w:p w14:paraId="5FA7DE4D" w14:textId="0EC68A06" w:rsidR="008D05FB" w:rsidRPr="008D05FB" w:rsidRDefault="005F6C3A" w:rsidP="005F6C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C1C1C"/>
          <w:sz w:val="22"/>
          <w:szCs w:val="22"/>
        </w:rPr>
      </w:pPr>
      <w:r>
        <w:rPr>
          <w:rFonts w:ascii="Times New Roman" w:hAnsi="Times New Roman" w:cs="Times New Roman"/>
          <w:color w:val="1C1C1C"/>
          <w:sz w:val="22"/>
          <w:szCs w:val="22"/>
        </w:rPr>
        <w:t xml:space="preserve">Step 3: 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Repeat the following steps until </w:t>
      </w:r>
      <w:r w:rsidR="008D05FB"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Q</w:t>
      </w:r>
      <w:r w:rsidR="008D05FB"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is empty:</w:t>
      </w:r>
    </w:p>
    <w:p w14:paraId="46081FD7" w14:textId="77777777" w:rsidR="008D05FB" w:rsidRPr="008D05FB" w:rsidRDefault="008D05FB" w:rsidP="008D05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 New Roman" w:hAnsi="Times New Roman" w:cs="Times New Roman"/>
          <w:color w:val="1C1C1C"/>
          <w:sz w:val="22"/>
          <w:szCs w:val="22"/>
        </w:rPr>
      </w:pP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Find and remove a vertex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from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Q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having the minimum possible value of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C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>[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>]</w:t>
      </w:r>
    </w:p>
    <w:p w14:paraId="40BA5C36" w14:textId="77777777" w:rsidR="008D05FB" w:rsidRPr="008D05FB" w:rsidRDefault="008D05FB" w:rsidP="008D05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 New Roman" w:hAnsi="Times New Roman" w:cs="Times New Roman"/>
          <w:color w:val="1C1C1C"/>
          <w:sz w:val="22"/>
          <w:szCs w:val="22"/>
        </w:rPr>
      </w:pP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Add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to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F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and, if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E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>[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] is not the special flag value, also add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E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>[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] to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F</w:t>
      </w:r>
    </w:p>
    <w:p w14:paraId="48706D0B" w14:textId="77777777" w:rsidR="008D05FB" w:rsidRPr="008D05FB" w:rsidRDefault="008D05FB" w:rsidP="008D05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 New Roman" w:hAnsi="Times New Roman" w:cs="Times New Roman"/>
          <w:color w:val="1C1C1C"/>
          <w:sz w:val="22"/>
          <w:szCs w:val="22"/>
        </w:rPr>
      </w:pP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Loop over the edges </w:t>
      </w:r>
      <w:proofErr w:type="spellStart"/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vw</w:t>
      </w:r>
      <w:proofErr w:type="spellEnd"/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connecting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to other vertices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w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. For each such edge, if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w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still belongs to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Q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and </w:t>
      </w:r>
      <w:proofErr w:type="spellStart"/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vw</w:t>
      </w:r>
      <w:proofErr w:type="spellEnd"/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 has smaller weight than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C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>[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w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>], perform the following steps:</w:t>
      </w:r>
    </w:p>
    <w:p w14:paraId="1C140847" w14:textId="77777777" w:rsidR="008D05FB" w:rsidRPr="008D05FB" w:rsidRDefault="008D05FB" w:rsidP="008D05FB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color w:val="1C1C1C"/>
          <w:sz w:val="22"/>
          <w:szCs w:val="22"/>
        </w:rPr>
      </w:pP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Set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C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>[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w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] to the cost of edge </w:t>
      </w:r>
      <w:proofErr w:type="spellStart"/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vw</w:t>
      </w:r>
      <w:proofErr w:type="spellEnd"/>
    </w:p>
    <w:p w14:paraId="478E57FF" w14:textId="77777777" w:rsidR="008D05FB" w:rsidRPr="008D05FB" w:rsidRDefault="008D05FB" w:rsidP="008D05FB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color w:val="1C1C1C"/>
          <w:sz w:val="22"/>
          <w:szCs w:val="22"/>
        </w:rPr>
      </w:pP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Set 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E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>[</w:t>
      </w:r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w</w:t>
      </w:r>
      <w:r w:rsidRPr="008D05FB">
        <w:rPr>
          <w:rFonts w:ascii="Times New Roman" w:hAnsi="Times New Roman" w:cs="Times New Roman"/>
          <w:color w:val="1C1C1C"/>
          <w:sz w:val="22"/>
          <w:szCs w:val="22"/>
        </w:rPr>
        <w:t xml:space="preserve">] to point to edge </w:t>
      </w:r>
      <w:proofErr w:type="spellStart"/>
      <w:r w:rsidRPr="008D05FB">
        <w:rPr>
          <w:rFonts w:ascii="Times New Roman" w:hAnsi="Times New Roman" w:cs="Times New Roman"/>
          <w:i/>
          <w:iCs/>
          <w:color w:val="1C1C1C"/>
          <w:sz w:val="22"/>
          <w:szCs w:val="22"/>
        </w:rPr>
        <w:t>vw</w:t>
      </w:r>
      <w:proofErr w:type="spellEnd"/>
      <w:r w:rsidRPr="008D05FB">
        <w:rPr>
          <w:rFonts w:ascii="Times New Roman" w:hAnsi="Times New Roman" w:cs="Times New Roman"/>
          <w:color w:val="1C1C1C"/>
          <w:sz w:val="22"/>
          <w:szCs w:val="22"/>
        </w:rPr>
        <w:t>.</w:t>
      </w:r>
    </w:p>
    <w:p w14:paraId="341E704A" w14:textId="77777777" w:rsidR="005F6C3A" w:rsidRDefault="005F6C3A" w:rsidP="005F6C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C1C1C"/>
          <w:sz w:val="22"/>
          <w:szCs w:val="22"/>
        </w:rPr>
      </w:pPr>
    </w:p>
    <w:p w14:paraId="26D9C69B" w14:textId="0B00ADF6" w:rsidR="008D05FB" w:rsidRPr="005F6C3A" w:rsidRDefault="005F6C3A" w:rsidP="005F6C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C1C1C"/>
          <w:sz w:val="22"/>
          <w:szCs w:val="22"/>
        </w:rPr>
      </w:pPr>
      <w:r>
        <w:rPr>
          <w:rFonts w:ascii="Times New Roman" w:hAnsi="Times New Roman" w:cs="Times New Roman"/>
          <w:color w:val="1C1C1C"/>
          <w:sz w:val="22"/>
          <w:szCs w:val="22"/>
        </w:rPr>
        <w:t xml:space="preserve">Step 4: </w:t>
      </w:r>
      <w:r w:rsidR="008D05FB" w:rsidRPr="005F6C3A">
        <w:rPr>
          <w:rFonts w:ascii="Times New Roman" w:hAnsi="Times New Roman" w:cs="Times New Roman"/>
          <w:color w:val="1C1C1C"/>
          <w:sz w:val="22"/>
          <w:szCs w:val="22"/>
        </w:rPr>
        <w:t xml:space="preserve">Return </w:t>
      </w:r>
      <w:r w:rsidR="008D05FB" w:rsidRPr="005F6C3A">
        <w:rPr>
          <w:rFonts w:ascii="Times New Roman" w:hAnsi="Times New Roman" w:cs="Times New Roman"/>
          <w:i/>
          <w:iCs/>
          <w:color w:val="1C1C1C"/>
          <w:sz w:val="22"/>
          <w:szCs w:val="22"/>
        </w:rPr>
        <w:t>F</w:t>
      </w:r>
    </w:p>
    <w:p w14:paraId="132529A7" w14:textId="77777777" w:rsidR="008D05FB" w:rsidRPr="008D05FB" w:rsidRDefault="008D05FB" w:rsidP="006134B3">
      <w:pPr>
        <w:tabs>
          <w:tab w:val="left" w:pos="1104"/>
        </w:tabs>
        <w:rPr>
          <w:rFonts w:ascii="Times New Roman" w:hAnsi="Times New Roman" w:cs="Times New Roman"/>
          <w:b/>
          <w:sz w:val="22"/>
          <w:szCs w:val="22"/>
        </w:rPr>
      </w:pPr>
    </w:p>
    <w:p w14:paraId="429C8B38" w14:textId="77777777" w:rsidR="009072D5" w:rsidRDefault="009072D5" w:rsidP="006134B3">
      <w:pPr>
        <w:tabs>
          <w:tab w:val="left" w:pos="1104"/>
        </w:tabs>
        <w:rPr>
          <w:rFonts w:ascii="Times New Roman" w:hAnsi="Times New Roman" w:cs="Times New Roman"/>
          <w:b/>
        </w:rPr>
      </w:pPr>
    </w:p>
    <w:p w14:paraId="2D65074D" w14:textId="010FE317" w:rsidR="009072D5" w:rsidRDefault="009072D5" w:rsidP="006134B3">
      <w:pPr>
        <w:tabs>
          <w:tab w:val="left" w:pos="110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Code:-</w:t>
      </w:r>
    </w:p>
    <w:p w14:paraId="17D5D317" w14:textId="77777777" w:rsidR="009072D5" w:rsidRDefault="009072D5" w:rsidP="006134B3">
      <w:pPr>
        <w:tabs>
          <w:tab w:val="left" w:pos="1104"/>
        </w:tabs>
        <w:rPr>
          <w:rFonts w:ascii="Times New Roman" w:hAnsi="Times New Roman" w:cs="Times New Roman"/>
          <w:b/>
        </w:rPr>
      </w:pPr>
    </w:p>
    <w:p w14:paraId="0F53EDA1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stdio.h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1CFEE04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0EACF98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a,b,u,v,n,i,j,ne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=1;</w:t>
      </w:r>
    </w:p>
    <w:p w14:paraId="0B2AC048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21F3744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visited[10]={0},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min,mincost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=0,cost[10][10];</w:t>
      </w:r>
    </w:p>
    <w:p w14:paraId="0297EC85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959625E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14:paraId="151F7588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2EC95E6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793F88BD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56DAFED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C02D4EA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3AEE93B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nEnter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the number of nodes:");</w:t>
      </w:r>
    </w:p>
    <w:p w14:paraId="68363634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2CA4475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d",&amp;n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4B0EEA2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2BF8430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nEnter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the adjacency matrix:\n");</w:t>
      </w:r>
    </w:p>
    <w:p w14:paraId="783EECEA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113D827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for(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=1;i&lt;=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11580F7C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A56CE2D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for(j=1;j&lt;=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n;j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6F309526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5D6B5F0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090E77A8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B1115BE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scanf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d",&amp;cost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][j]);</w:t>
      </w:r>
    </w:p>
    <w:p w14:paraId="297BC5DC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C62465E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if(cost[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][j]==0)</w:t>
      </w:r>
    </w:p>
    <w:p w14:paraId="31323587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E3C4A6A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cost[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][j]=999;</w:t>
      </w:r>
    </w:p>
    <w:p w14:paraId="19FFC490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4248C20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092069DE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B8A0CA4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visited[1]=1;</w:t>
      </w:r>
    </w:p>
    <w:p w14:paraId="3A13C2C0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3230B0E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("\n");</w:t>
      </w:r>
    </w:p>
    <w:p w14:paraId="126BE09F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94E0A5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while(ne &lt; n)</w:t>
      </w:r>
    </w:p>
    <w:p w14:paraId="1D7AEC37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FC4BE65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14:paraId="09C8D5F4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8C49A06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for(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=1,min=999;i&lt;=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2955D4B6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CCE1FC2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for(j=1;j&lt;=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n;j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14:paraId="6AA546EA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19E7F5C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if(cost[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][j]&lt; min)</w:t>
      </w:r>
    </w:p>
    <w:p w14:paraId="1888CC08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9F76D43" w14:textId="5308200E" w:rsidR="006134B3" w:rsidRPr="009072D5" w:rsidRDefault="009072D5" w:rsidP="009072D5">
      <w:pPr>
        <w:tabs>
          <w:tab w:val="left" w:pos="1104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if(visited[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]!=0)</w:t>
      </w:r>
    </w:p>
    <w:p w14:paraId="602C7439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{</w:t>
      </w:r>
    </w:p>
    <w:p w14:paraId="2473931D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0DF824D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min=cost[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][j];</w:t>
      </w:r>
    </w:p>
    <w:p w14:paraId="19967162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B8872ED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a=u=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7CADC785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1CC4489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b=v=j;</w:t>
      </w:r>
    </w:p>
    <w:p w14:paraId="046E0222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B5474F9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}</w:t>
      </w:r>
    </w:p>
    <w:p w14:paraId="421824C9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34812EE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if(visited[u]==0 || visited[v]==0)</w:t>
      </w:r>
    </w:p>
    <w:p w14:paraId="6F0AFB1E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35092C1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{</w:t>
      </w:r>
    </w:p>
    <w:p w14:paraId="151ABC79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DBD36F0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("\n Edge %d:(%d %d) cost:%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d",ne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++,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a,b,min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EF16BE2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EC476A6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mincost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+=min;</w:t>
      </w:r>
    </w:p>
    <w:p w14:paraId="420884F6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BE1B638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visited[b]=1;</w:t>
      </w:r>
    </w:p>
    <w:p w14:paraId="7D186EE9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D63E86B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}</w:t>
      </w:r>
    </w:p>
    <w:p w14:paraId="6CD80971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6EF1336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cost[a][b]=cost[b][a]=999;</w:t>
      </w:r>
    </w:p>
    <w:p w14:paraId="0CC0CC79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B70E6DE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14:paraId="1555B33C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3C9BD72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printf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("\n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Minimun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cost=%d",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mincost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D757E2E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F76744A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       return 0;</w:t>
      </w:r>
    </w:p>
    <w:p w14:paraId="5E5822F5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6EA9286" w14:textId="367A5B0B" w:rsidR="009072D5" w:rsidRPr="009072D5" w:rsidRDefault="009072D5" w:rsidP="009072D5">
      <w:pPr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70869062" w14:textId="77777777" w:rsidR="009072D5" w:rsidRPr="009072D5" w:rsidRDefault="009072D5" w:rsidP="009072D5">
      <w:pPr>
        <w:rPr>
          <w:rFonts w:ascii="Times New Roman" w:hAnsi="Times New Roman" w:cs="Times New Roman"/>
          <w:sz w:val="22"/>
          <w:szCs w:val="22"/>
        </w:rPr>
      </w:pPr>
    </w:p>
    <w:p w14:paraId="3181BB24" w14:textId="77777777" w:rsidR="009072D5" w:rsidRPr="009072D5" w:rsidRDefault="009072D5" w:rsidP="009072D5">
      <w:pPr>
        <w:rPr>
          <w:rFonts w:ascii="Times New Roman" w:hAnsi="Times New Roman" w:cs="Times New Roman"/>
          <w:sz w:val="22"/>
          <w:szCs w:val="22"/>
        </w:rPr>
      </w:pPr>
    </w:p>
    <w:p w14:paraId="0F037942" w14:textId="58F51424" w:rsidR="009072D5" w:rsidRPr="009072D5" w:rsidRDefault="009072D5" w:rsidP="009072D5">
      <w:pPr>
        <w:rPr>
          <w:rFonts w:ascii="Times New Roman" w:hAnsi="Times New Roman" w:cs="Times New Roman"/>
          <w:sz w:val="22"/>
          <w:szCs w:val="22"/>
        </w:rPr>
      </w:pPr>
    </w:p>
    <w:p w14:paraId="4D128E88" w14:textId="0CFBF371" w:rsidR="009072D5" w:rsidRPr="009072D5" w:rsidRDefault="009072D5" w:rsidP="009072D5">
      <w:pPr>
        <w:rPr>
          <w:rFonts w:ascii="Times New Roman" w:hAnsi="Times New Roman" w:cs="Times New Roman"/>
          <w:b/>
        </w:rPr>
      </w:pPr>
      <w:r w:rsidRPr="009072D5">
        <w:rPr>
          <w:rFonts w:ascii="Times New Roman" w:hAnsi="Times New Roman" w:cs="Times New Roman"/>
          <w:b/>
        </w:rPr>
        <w:t>Output:-</w:t>
      </w:r>
    </w:p>
    <w:p w14:paraId="5BF2CEFF" w14:textId="77777777" w:rsidR="009072D5" w:rsidRPr="009072D5" w:rsidRDefault="009072D5" w:rsidP="009072D5">
      <w:pPr>
        <w:rPr>
          <w:rFonts w:ascii="Times New Roman" w:hAnsi="Times New Roman" w:cs="Times New Roman"/>
          <w:b/>
        </w:rPr>
      </w:pPr>
    </w:p>
    <w:p w14:paraId="4125E34F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number of nodes:3</w:t>
      </w:r>
    </w:p>
    <w:p w14:paraId="658E1F12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84AD96C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Enter the adjacency matrix:</w:t>
      </w:r>
    </w:p>
    <w:p w14:paraId="0A83BC96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1 2 3</w:t>
      </w:r>
    </w:p>
    <w:p w14:paraId="7AE66A61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4 5 6</w:t>
      </w:r>
    </w:p>
    <w:p w14:paraId="748C0BAA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>7 8 9</w:t>
      </w:r>
    </w:p>
    <w:p w14:paraId="3BA85F7C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563F316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6716112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Edge 1:(1 2) cost:2</w:t>
      </w:r>
    </w:p>
    <w:p w14:paraId="66A5AD5A" w14:textId="77777777" w:rsidR="009072D5" w:rsidRPr="009072D5" w:rsidRDefault="009072D5" w:rsidP="00907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Edge 2:(1 3) cost:3</w:t>
      </w:r>
    </w:p>
    <w:p w14:paraId="5D6023BF" w14:textId="7CF85046" w:rsidR="009072D5" w:rsidRPr="009072D5" w:rsidRDefault="009072D5" w:rsidP="009072D5">
      <w:pPr>
        <w:rPr>
          <w:rFonts w:ascii="Times New Roman" w:hAnsi="Times New Roman" w:cs="Times New Roman"/>
          <w:sz w:val="22"/>
          <w:szCs w:val="22"/>
        </w:rPr>
      </w:pPr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072D5">
        <w:rPr>
          <w:rFonts w:ascii="Times New Roman" w:hAnsi="Times New Roman" w:cs="Times New Roman"/>
          <w:color w:val="000000"/>
          <w:sz w:val="22"/>
          <w:szCs w:val="22"/>
        </w:rPr>
        <w:t>Minimun</w:t>
      </w:r>
      <w:proofErr w:type="spellEnd"/>
      <w:r w:rsidRPr="009072D5">
        <w:rPr>
          <w:rFonts w:ascii="Times New Roman" w:hAnsi="Times New Roman" w:cs="Times New Roman"/>
          <w:color w:val="000000"/>
          <w:sz w:val="22"/>
          <w:szCs w:val="22"/>
        </w:rPr>
        <w:t xml:space="preserve"> cost=5</w:t>
      </w:r>
    </w:p>
    <w:sectPr w:rsidR="009072D5" w:rsidRPr="009072D5" w:rsidSect="00697C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2B1FE" w14:textId="77777777" w:rsidR="008D05FB" w:rsidRDefault="008D05FB" w:rsidP="008140D0">
      <w:r>
        <w:separator/>
      </w:r>
    </w:p>
  </w:endnote>
  <w:endnote w:type="continuationSeparator" w:id="0">
    <w:p w14:paraId="45B955F2" w14:textId="77777777" w:rsidR="008D05FB" w:rsidRDefault="008D05FB" w:rsidP="0081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7905D" w14:textId="77777777" w:rsidR="008D05FB" w:rsidRDefault="008D05FB" w:rsidP="008140D0">
      <w:r>
        <w:separator/>
      </w:r>
    </w:p>
  </w:footnote>
  <w:footnote w:type="continuationSeparator" w:id="0">
    <w:p w14:paraId="71FF8FDE" w14:textId="77777777" w:rsidR="008D05FB" w:rsidRDefault="008D05FB" w:rsidP="00814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lowerLetter"/>
      <w:lvlText w:val="%2"/>
      <w:lvlJc w:val="left"/>
      <w:pPr>
        <w:ind w:left="1440" w:hanging="360"/>
      </w:pPr>
    </w:lvl>
    <w:lvl w:ilvl="2" w:tplc="00000067">
      <w:start w:val="1"/>
      <w:numFmt w:val="lowerRoman"/>
      <w:lvlText w:val="%3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53D717E"/>
    <w:multiLevelType w:val="multilevel"/>
    <w:tmpl w:val="00000001"/>
    <w:lvl w:ilvl="0">
      <w:start w:val="1"/>
      <w:numFmt w:val="decimal"/>
      <w:lvlText w:val="%1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78"/>
    <w:rsid w:val="000271BC"/>
    <w:rsid w:val="0011123A"/>
    <w:rsid w:val="002E76A7"/>
    <w:rsid w:val="005F6C3A"/>
    <w:rsid w:val="006134B3"/>
    <w:rsid w:val="00697C9E"/>
    <w:rsid w:val="00737014"/>
    <w:rsid w:val="007F1B30"/>
    <w:rsid w:val="0081240E"/>
    <w:rsid w:val="008140D0"/>
    <w:rsid w:val="008D05FB"/>
    <w:rsid w:val="009072D5"/>
    <w:rsid w:val="00924B76"/>
    <w:rsid w:val="00A22339"/>
    <w:rsid w:val="00AD5583"/>
    <w:rsid w:val="00BB47B1"/>
    <w:rsid w:val="00C207B8"/>
    <w:rsid w:val="00CE0FE6"/>
    <w:rsid w:val="00D55478"/>
    <w:rsid w:val="00E6305B"/>
    <w:rsid w:val="00E97F46"/>
    <w:rsid w:val="00F21B54"/>
    <w:rsid w:val="00F7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DD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0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0D0"/>
  </w:style>
  <w:style w:type="paragraph" w:styleId="Footer">
    <w:name w:val="footer"/>
    <w:basedOn w:val="Normal"/>
    <w:link w:val="FooterChar"/>
    <w:uiPriority w:val="99"/>
    <w:unhideWhenUsed/>
    <w:rsid w:val="008140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0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0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0D0"/>
  </w:style>
  <w:style w:type="paragraph" w:styleId="Footer">
    <w:name w:val="footer"/>
    <w:basedOn w:val="Normal"/>
    <w:link w:val="FooterChar"/>
    <w:uiPriority w:val="99"/>
    <w:unhideWhenUsed/>
    <w:rsid w:val="008140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Floor_and_ceiling_functions" TargetMode="External"/><Relationship Id="rId9" Type="http://schemas.openxmlformats.org/officeDocument/2006/relationships/hyperlink" Target="https://en.wikipedia.org/wiki/Search_tree" TargetMode="External"/><Relationship Id="rId10" Type="http://schemas.openxmlformats.org/officeDocument/2006/relationships/hyperlink" Target="https://en.wikipedia.org/wiki/Flag_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42</Pages>
  <Words>5349</Words>
  <Characters>30494</Characters>
  <Application>Microsoft Macintosh Word</Application>
  <DocSecurity>0</DocSecurity>
  <Lines>254</Lines>
  <Paragraphs>71</Paragraphs>
  <ScaleCrop>false</ScaleCrop>
  <Company/>
  <LinksUpToDate>false</LinksUpToDate>
  <CharactersWithSpaces>35772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SINHA</dc:creator>
  <cp:keywords/>
  <dc:description/>
  <cp:lastModifiedBy>ADITYA KUMAR SINHA</cp:lastModifiedBy>
  <cp:revision>4</cp:revision>
  <dcterms:created xsi:type="dcterms:W3CDTF">2016-09-29T11:57:00Z</dcterms:created>
  <dcterms:modified xsi:type="dcterms:W3CDTF">2016-10-16T09:29:00Z</dcterms:modified>
</cp:coreProperties>
</file>